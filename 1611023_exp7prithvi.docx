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65A" w:rsidRPr="00241D53" w:rsidRDefault="00CE1733" w:rsidP="0012765A">
      <w:pPr>
        <w:widowControl w:val="0"/>
        <w:autoSpaceDE w:val="0"/>
        <w:autoSpaceDN w:val="0"/>
        <w:adjustRightInd w:val="0"/>
        <w:spacing w:after="0" w:line="330" w:lineRule="exact"/>
        <w:rPr>
          <w:rFonts w:ascii="Times New Roman" w:hAnsi="Times New Roman"/>
          <w:sz w:val="24"/>
          <w:szCs w:val="24"/>
        </w:rPr>
      </w:pPr>
      <w:r>
        <w:rPr>
          <w:rFonts w:ascii="Times New Roman" w:hAnsi="Times New Roman"/>
          <w:noProof/>
          <w:sz w:val="24"/>
          <w:szCs w:val="24"/>
        </w:rPr>
        <w:pict>
          <v:shapetype id="_x0000_t202" coordsize="21600,21600" o:spt="202" path="m,l,21600r21600,l21600,xe">
            <v:stroke joinstyle="miter"/>
            <v:path gradientshapeok="t" o:connecttype="rect"/>
          </v:shapetype>
          <v:shape id="Text Box 4" o:spid="_x0000_s1026" type="#_x0000_t202" style="position:absolute;margin-left:228.6pt;margin-top:-5.45pt;width:263.4pt;height:128.15pt;z-index:251658240;visibility:visible;mso-wrap-distance-left:5.7pt;mso-wrap-distance-top:5.7pt;mso-wrap-distance-right:5.7pt;mso-wrap-distance-bottom: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" strokeweight=".05pt">
            <v:textbox>
              <w:txbxContent>
                <w:p w:rsidR="005937AA" w:rsidRDefault="005937AA" w:rsidP="005937AA">
                  <w:pPr>
                    <w:pStyle w:val="FrameContents"/>
                    <w:shd w:val="clear" w:color="auto" w:fill="FFFFFF"/>
                    <w:spacing w:after="0" w:line="100" w:lineRule="atLeast"/>
                    <w:rPr>
                      <w:b/>
                    </w:rPr>
                  </w:pPr>
                  <w:r>
                    <w:rPr>
                      <w:rFonts w:eastAsia="Times New Roman"/>
                      <w:b/>
                      <w:iCs/>
                    </w:rPr>
                    <w:t xml:space="preserve">Batch:  </w:t>
                  </w:r>
                  <w:r w:rsidR="00D016A0">
                    <w:rPr>
                      <w:rFonts w:eastAsia="Times New Roman"/>
                      <w:b/>
                      <w:iCs/>
                    </w:rPr>
                    <w:t>A2</w:t>
                  </w:r>
                  <w:r>
                    <w:rPr>
                      <w:rFonts w:eastAsia="Times New Roman"/>
                      <w:b/>
                      <w:iCs/>
                    </w:rPr>
                    <w:t xml:space="preserve">            R</w:t>
                  </w:r>
                  <w:bookmarkStart w:id="0" w:name="_GoBack"/>
                  <w:bookmarkEnd w:id="0"/>
                  <w:r>
                    <w:rPr>
                      <w:rFonts w:eastAsia="Times New Roman"/>
                      <w:b/>
                      <w:iCs/>
                    </w:rPr>
                    <w:t xml:space="preserve">oll No.:  </w:t>
                  </w:r>
                  <w:r w:rsidR="00D016A0">
                    <w:rPr>
                      <w:rFonts w:eastAsia="Times New Roman"/>
                      <w:b/>
                      <w:iCs/>
                    </w:rPr>
                    <w:t>1611023</w:t>
                  </w:r>
                </w:p>
                <w:p w:rsidR="005937AA" w:rsidRDefault="005937AA" w:rsidP="005937AA">
                  <w:pPr>
                    <w:pStyle w:val="FrameContents"/>
                    <w:shd w:val="clear" w:color="auto" w:fill="FFFFFF"/>
                    <w:spacing w:after="0" w:line="100" w:lineRule="atLeast"/>
                    <w:rPr>
                      <w:b/>
                    </w:rPr>
                  </w:pPr>
                  <w:r>
                    <w:rPr>
                      <w:b/>
                    </w:rPr>
                    <w:t>Experiment / assignment / tutorial No.__</w:t>
                  </w:r>
                  <w:r w:rsidR="00552138">
                    <w:rPr>
                      <w:b/>
                    </w:rPr>
                    <w:t>7</w:t>
                  </w:r>
                  <w:r>
                    <w:rPr>
                      <w:b/>
                    </w:rPr>
                    <w:t>__</w:t>
                  </w:r>
                </w:p>
                <w:p w:rsidR="005937AA" w:rsidRDefault="005937AA" w:rsidP="005937AA">
                  <w:pPr>
                    <w:pStyle w:val="FrameContents"/>
                    <w:shd w:val="clear" w:color="auto" w:fill="FFFFFF"/>
                    <w:spacing w:after="0" w:line="100" w:lineRule="atLeast"/>
                    <w:rPr>
                      <w:b/>
                    </w:rPr>
                  </w:pPr>
                </w:p>
                <w:p w:rsidR="005937AA" w:rsidRDefault="005937AA" w:rsidP="005937AA">
                  <w:pPr>
                    <w:pStyle w:val="FrameContents"/>
                    <w:shd w:val="clear" w:color="auto" w:fill="FFFFFF"/>
                    <w:spacing w:after="0" w:line="100" w:lineRule="atLeast"/>
                    <w:rPr>
                      <w:b/>
                    </w:rPr>
                  </w:pPr>
                  <w:r>
                    <w:rPr>
                      <w:b/>
                    </w:rPr>
                    <w:t>Grade: AA / AB / BB / BC / CC / CD /DD</w:t>
                  </w:r>
                </w:p>
                <w:p w:rsidR="005937AA" w:rsidRDefault="005937AA" w:rsidP="005937AA">
                  <w:pPr>
                    <w:pStyle w:val="FrameContents"/>
                    <w:shd w:val="clear" w:color="auto" w:fill="FFFFFF"/>
                    <w:spacing w:line="100" w:lineRule="atLeast"/>
                    <w:rPr>
                      <w:b/>
                    </w:rPr>
                  </w:pPr>
                </w:p>
                <w:p w:rsidR="005937AA" w:rsidRDefault="005937AA" w:rsidP="005937AA">
                  <w:pPr>
                    <w:pStyle w:val="FrameContents"/>
                    <w:shd w:val="clear" w:color="auto" w:fill="FFFFFF"/>
                    <w:spacing w:line="100" w:lineRule="atLeast"/>
                    <w:rPr>
                      <w:b/>
                    </w:rPr>
                  </w:pPr>
                </w:p>
                <w:p w:rsidR="005937AA" w:rsidRDefault="005937AA" w:rsidP="005937AA">
                  <w:pPr>
                    <w:pStyle w:val="FrameContents"/>
                    <w:shd w:val="clear" w:color="auto" w:fill="FFFFFF"/>
                    <w:spacing w:line="100" w:lineRule="atLeast"/>
                  </w:pPr>
                  <w:r>
                    <w:rPr>
                      <w:b/>
                    </w:rPr>
                    <w:t>Signature of the Staff In-charge with date</w:t>
                  </w:r>
                  <w:r>
                    <w:rPr>
                      <w:b/>
                      <w:sz w:val="32"/>
                      <w:szCs w:val="32"/>
                    </w:rPr>
                    <w:tab/>
                  </w:r>
                </w:p>
              </w:txbxContent>
            </v:textbox>
          </v:shape>
        </w:pict>
      </w:r>
    </w:p>
    <w:p w:rsidR="005937AA" w:rsidRPr="00241D53" w:rsidRDefault="005937AA" w:rsidP="0012765A">
      <w:pPr>
        <w:widowControl w:val="0"/>
        <w:autoSpaceDE w:val="0"/>
        <w:autoSpaceDN w:val="0"/>
        <w:adjustRightInd w:val="0"/>
        <w:spacing w:after="0" w:line="330" w:lineRule="exact"/>
        <w:rPr>
          <w:rFonts w:ascii="Times New Roman" w:hAnsi="Times New Roman"/>
          <w:sz w:val="24"/>
          <w:szCs w:val="24"/>
        </w:rPr>
      </w:pPr>
    </w:p>
    <w:p w:rsidR="005937AA" w:rsidRPr="00241D53" w:rsidRDefault="005937AA" w:rsidP="0012765A">
      <w:pPr>
        <w:widowControl w:val="0"/>
        <w:autoSpaceDE w:val="0"/>
        <w:autoSpaceDN w:val="0"/>
        <w:adjustRightInd w:val="0"/>
        <w:spacing w:after="0" w:line="330" w:lineRule="exact"/>
        <w:rPr>
          <w:rFonts w:ascii="Times New Roman" w:hAnsi="Times New Roman"/>
          <w:sz w:val="24"/>
          <w:szCs w:val="24"/>
        </w:rPr>
      </w:pPr>
    </w:p>
    <w:p w:rsidR="005937AA" w:rsidRPr="00241D53" w:rsidRDefault="005937AA" w:rsidP="0012765A">
      <w:pPr>
        <w:widowControl w:val="0"/>
        <w:autoSpaceDE w:val="0"/>
        <w:autoSpaceDN w:val="0"/>
        <w:adjustRightInd w:val="0"/>
        <w:spacing w:after="0" w:line="330" w:lineRule="exact"/>
        <w:rPr>
          <w:rFonts w:ascii="Times New Roman" w:hAnsi="Times New Roman"/>
          <w:sz w:val="24"/>
          <w:szCs w:val="24"/>
        </w:rPr>
      </w:pPr>
    </w:p>
    <w:p w:rsidR="005937AA" w:rsidRPr="00241D53" w:rsidRDefault="005937AA" w:rsidP="0012765A">
      <w:pPr>
        <w:widowControl w:val="0"/>
        <w:autoSpaceDE w:val="0"/>
        <w:autoSpaceDN w:val="0"/>
        <w:adjustRightInd w:val="0"/>
        <w:spacing w:after="0" w:line="330" w:lineRule="exact"/>
        <w:rPr>
          <w:rFonts w:ascii="Times New Roman" w:hAnsi="Times New Roman"/>
          <w:sz w:val="24"/>
          <w:szCs w:val="24"/>
        </w:rPr>
      </w:pPr>
    </w:p>
    <w:p w:rsidR="005937AA" w:rsidRPr="00241D53" w:rsidRDefault="005937AA" w:rsidP="0012765A">
      <w:pPr>
        <w:widowControl w:val="0"/>
        <w:autoSpaceDE w:val="0"/>
        <w:autoSpaceDN w:val="0"/>
        <w:adjustRightInd w:val="0"/>
        <w:spacing w:after="0" w:line="330" w:lineRule="exact"/>
        <w:rPr>
          <w:rFonts w:ascii="Times New Roman" w:hAnsi="Times New Roman"/>
          <w:sz w:val="24"/>
          <w:szCs w:val="24"/>
        </w:rPr>
      </w:pPr>
    </w:p>
    <w:p w:rsidR="005937AA" w:rsidRPr="00241D53" w:rsidRDefault="005937AA" w:rsidP="0012765A">
      <w:pPr>
        <w:widowControl w:val="0"/>
        <w:autoSpaceDE w:val="0"/>
        <w:autoSpaceDN w:val="0"/>
        <w:adjustRightInd w:val="0"/>
        <w:spacing w:after="0" w:line="330" w:lineRule="exact"/>
        <w:rPr>
          <w:rFonts w:ascii="Times New Roman" w:hAnsi="Times New Roman"/>
          <w:sz w:val="24"/>
          <w:szCs w:val="24"/>
        </w:rPr>
      </w:pPr>
    </w:p>
    <w:p w:rsidR="005937AA" w:rsidRPr="00241D53" w:rsidRDefault="005937AA" w:rsidP="0012765A">
      <w:pPr>
        <w:widowControl w:val="0"/>
        <w:autoSpaceDE w:val="0"/>
        <w:autoSpaceDN w:val="0"/>
        <w:adjustRightInd w:val="0"/>
        <w:spacing w:after="0" w:line="330" w:lineRule="exact"/>
        <w:rPr>
          <w:rFonts w:ascii="Times New Roman" w:hAnsi="Times New Roman"/>
          <w:sz w:val="24"/>
          <w:szCs w:val="24"/>
        </w:rPr>
      </w:pPr>
    </w:p>
    <w:tbl>
      <w:tblPr>
        <w:tblW w:w="10114" w:type="dxa"/>
        <w:tblInd w:w="-181" w:type="dxa"/>
        <w:tblLayout w:type="fixed"/>
        <w:tblCellMar>
          <w:left w:w="103" w:type="dxa"/>
        </w:tblCellMar>
        <w:tblLook w:val="04A0"/>
      </w:tblPr>
      <w:tblGrid>
        <w:gridCol w:w="10114"/>
      </w:tblGrid>
      <w:tr w:rsidR="000D19A3" w:rsidRPr="00241D53" w:rsidTr="00236E02">
        <w:trPr>
          <w:trHeight w:val="467"/>
        </w:trPr>
        <w:tc>
          <w:tcPr>
            <w:tcW w:w="1011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0D19A3" w:rsidRPr="00241D53" w:rsidRDefault="000D19A3" w:rsidP="00552138">
            <w:pPr>
              <w:suppressAutoHyphens/>
              <w:spacing w:after="0"/>
              <w:rPr>
                <w:rFonts w:ascii="Times New Roman" w:eastAsia="Calibri" w:hAnsi="Times New Roman"/>
                <w:color w:val="000000"/>
                <w:kern w:val="2"/>
                <w:sz w:val="24"/>
                <w:szCs w:val="24"/>
              </w:rPr>
            </w:pPr>
            <w:r w:rsidRPr="00241D53">
              <w:rPr>
                <w:rFonts w:ascii="Times New Roman" w:hAnsi="Times New Roman"/>
                <w:b/>
                <w:iCs/>
                <w:sz w:val="24"/>
                <w:szCs w:val="24"/>
              </w:rPr>
              <w:t xml:space="preserve">Batch: </w:t>
            </w:r>
            <w:r w:rsidR="00B61A3D">
              <w:rPr>
                <w:rFonts w:ascii="Times New Roman" w:hAnsi="Times New Roman"/>
                <w:b/>
                <w:iCs/>
                <w:sz w:val="24"/>
                <w:szCs w:val="24"/>
              </w:rPr>
              <w:t>A2</w:t>
            </w:r>
            <w:r w:rsidRPr="00241D53">
              <w:rPr>
                <w:rFonts w:ascii="Times New Roman" w:hAnsi="Times New Roman"/>
                <w:b/>
                <w:iCs/>
                <w:sz w:val="24"/>
                <w:szCs w:val="24"/>
              </w:rPr>
              <w:t xml:space="preserve">              Roll No.: </w:t>
            </w:r>
            <w:r w:rsidR="00B61A3D">
              <w:rPr>
                <w:rFonts w:ascii="Times New Roman" w:hAnsi="Times New Roman"/>
                <w:b/>
                <w:iCs/>
                <w:sz w:val="24"/>
                <w:szCs w:val="24"/>
              </w:rPr>
              <w:t>1611023</w:t>
            </w:r>
            <w:r w:rsidRPr="00241D53">
              <w:rPr>
                <w:rFonts w:ascii="Times New Roman" w:hAnsi="Times New Roman"/>
                <w:b/>
                <w:iCs/>
                <w:sz w:val="24"/>
                <w:szCs w:val="24"/>
              </w:rPr>
              <w:t xml:space="preserve">                         Experimen</w:t>
            </w:r>
            <w:r w:rsidR="00893FD9">
              <w:rPr>
                <w:rFonts w:ascii="Times New Roman" w:hAnsi="Times New Roman"/>
                <w:b/>
                <w:iCs/>
                <w:sz w:val="24"/>
                <w:szCs w:val="24"/>
              </w:rPr>
              <w:t xml:space="preserve">t / </w:t>
            </w:r>
            <w:r w:rsidR="00AC51F9">
              <w:rPr>
                <w:rFonts w:ascii="Times New Roman" w:hAnsi="Times New Roman"/>
                <w:b/>
                <w:iCs/>
                <w:sz w:val="24"/>
                <w:szCs w:val="24"/>
              </w:rPr>
              <w:t>A</w:t>
            </w:r>
            <w:r w:rsidR="00893FD9">
              <w:rPr>
                <w:rFonts w:ascii="Times New Roman" w:hAnsi="Times New Roman"/>
                <w:b/>
                <w:iCs/>
                <w:sz w:val="24"/>
                <w:szCs w:val="24"/>
              </w:rPr>
              <w:t xml:space="preserve">ssignment / </w:t>
            </w:r>
            <w:r w:rsidR="00AC51F9">
              <w:rPr>
                <w:rFonts w:ascii="Times New Roman" w:hAnsi="Times New Roman"/>
                <w:b/>
                <w:iCs/>
                <w:sz w:val="24"/>
                <w:szCs w:val="24"/>
              </w:rPr>
              <w:t>T</w:t>
            </w:r>
            <w:r w:rsidR="00893FD9">
              <w:rPr>
                <w:rFonts w:ascii="Times New Roman" w:hAnsi="Times New Roman"/>
                <w:b/>
                <w:iCs/>
                <w:sz w:val="24"/>
                <w:szCs w:val="24"/>
              </w:rPr>
              <w:t xml:space="preserve">utorial No.: </w:t>
            </w:r>
            <w:r w:rsidR="00E26463">
              <w:rPr>
                <w:rFonts w:ascii="Times New Roman" w:hAnsi="Times New Roman"/>
                <w:b/>
                <w:iCs/>
                <w:sz w:val="24"/>
                <w:szCs w:val="24"/>
              </w:rPr>
              <w:t>7</w:t>
            </w:r>
          </w:p>
        </w:tc>
      </w:tr>
    </w:tbl>
    <w:p w:rsidR="000D19A3" w:rsidRPr="00241D53" w:rsidRDefault="000D19A3" w:rsidP="000D19A3">
      <w:pPr>
        <w:widowControl w:val="0"/>
        <w:overflowPunct w:val="0"/>
        <w:autoSpaceDE w:val="0"/>
        <w:autoSpaceDN w:val="0"/>
        <w:adjustRightInd w:val="0"/>
        <w:spacing w:after="0" w:line="213" w:lineRule="auto"/>
        <w:ind w:left="1860" w:right="520" w:hanging="1171"/>
        <w:rPr>
          <w:rFonts w:ascii="Times New Roman" w:hAnsi="Times New Roman"/>
          <w:b/>
          <w:bCs/>
          <w:sz w:val="24"/>
          <w:szCs w:val="24"/>
        </w:rPr>
      </w:pPr>
    </w:p>
    <w:tbl>
      <w:tblPr>
        <w:tblW w:w="9830" w:type="dxa"/>
        <w:tblInd w:w="-108" w:type="dxa"/>
        <w:tblLayout w:type="fixed"/>
        <w:tblLook w:val="0000"/>
      </w:tblPr>
      <w:tblGrid>
        <w:gridCol w:w="9830"/>
      </w:tblGrid>
      <w:tr w:rsidR="000D19A3" w:rsidRPr="00241D53" w:rsidTr="00236E02">
        <w:trPr>
          <w:trHeight w:val="460"/>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D19A3" w:rsidRPr="001B29AC" w:rsidRDefault="000D19A3" w:rsidP="00D81C6E">
            <w:pPr>
              <w:spacing w:line="360" w:lineRule="auto"/>
              <w:rPr>
                <w:rFonts w:ascii="Times New Roman" w:hAnsi="Times New Roman"/>
                <w:b/>
                <w:iCs/>
                <w:sz w:val="24"/>
                <w:szCs w:val="24"/>
              </w:rPr>
            </w:pPr>
            <w:r w:rsidRPr="00241D53">
              <w:rPr>
                <w:rFonts w:ascii="Times New Roman" w:hAnsi="Times New Roman"/>
                <w:b/>
                <w:sz w:val="24"/>
                <w:szCs w:val="24"/>
              </w:rPr>
              <w:t xml:space="preserve">Title: </w:t>
            </w:r>
            <w:r w:rsidR="000410B0">
              <w:rPr>
                <w:rFonts w:ascii="Times New Roman" w:hAnsi="Times New Roman"/>
                <w:b/>
                <w:sz w:val="24"/>
                <w:szCs w:val="24"/>
              </w:rPr>
              <w:t xml:space="preserve">Installation &amp; configuration of </w:t>
            </w:r>
            <w:r w:rsidR="00D81C6E">
              <w:rPr>
                <w:rFonts w:ascii="Times New Roman" w:hAnsi="Times New Roman"/>
                <w:b/>
                <w:sz w:val="24"/>
                <w:szCs w:val="24"/>
              </w:rPr>
              <w:t>SQUID Proxy S</w:t>
            </w:r>
            <w:r w:rsidR="000410B0">
              <w:rPr>
                <w:rFonts w:ascii="Times New Roman" w:hAnsi="Times New Roman"/>
                <w:b/>
                <w:sz w:val="24"/>
                <w:szCs w:val="24"/>
              </w:rPr>
              <w:t>erver</w:t>
            </w:r>
            <w:r w:rsidR="001B29AC">
              <w:rPr>
                <w:rFonts w:ascii="Times New Roman" w:hAnsi="Times New Roman"/>
                <w:b/>
                <w:iCs/>
                <w:sz w:val="24"/>
                <w:szCs w:val="24"/>
              </w:rPr>
              <w:t>.</w:t>
            </w:r>
          </w:p>
        </w:tc>
      </w:tr>
    </w:tbl>
    <w:p w:rsidR="000D19A3" w:rsidRPr="00241D53" w:rsidRDefault="000D19A3" w:rsidP="000D19A3">
      <w:pPr>
        <w:spacing w:after="0" w:line="240" w:lineRule="auto"/>
        <w:jc w:val="both"/>
        <w:rPr>
          <w:rFonts w:ascii="Times New Roman" w:hAnsi="Times New Roman"/>
          <w:sz w:val="24"/>
          <w:szCs w:val="24"/>
        </w:rPr>
      </w:pPr>
    </w:p>
    <w:p w:rsidR="00742685" w:rsidRDefault="000D19A3" w:rsidP="00C35EE3">
      <w:pPr>
        <w:spacing w:after="0" w:line="240" w:lineRule="auto"/>
        <w:jc w:val="both"/>
        <w:rPr>
          <w:rFonts w:ascii="Times New Roman" w:hAnsi="Times New Roman"/>
          <w:sz w:val="24"/>
          <w:szCs w:val="24"/>
        </w:rPr>
      </w:pPr>
      <w:r w:rsidRPr="00241D53">
        <w:rPr>
          <w:rFonts w:ascii="Times New Roman" w:hAnsi="Times New Roman"/>
          <w:b/>
          <w:sz w:val="24"/>
          <w:szCs w:val="24"/>
        </w:rPr>
        <w:t>Objective:</w:t>
      </w:r>
    </w:p>
    <w:p w:rsidR="000410B0" w:rsidRPr="000410B0" w:rsidRDefault="00FD4073" w:rsidP="000410B0">
      <w:pPr>
        <w:pStyle w:val="Body"/>
        <w:widowControl w:val="0"/>
        <w:numPr>
          <w:ilvl w:val="0"/>
          <w:numId w:val="3"/>
        </w:numPr>
        <w:spacing w:after="0" w:line="240" w:lineRule="auto"/>
        <w:jc w:val="both"/>
        <w:rPr>
          <w:rFonts w:ascii="Times New Roman" w:hAnsi="Times New Roman"/>
          <w:b/>
          <w:sz w:val="24"/>
          <w:szCs w:val="24"/>
        </w:rPr>
      </w:pPr>
      <w:r>
        <w:rPr>
          <w:rFonts w:ascii="Times New Roman" w:hAnsi="Times New Roman"/>
          <w:sz w:val="24"/>
          <w:szCs w:val="24"/>
        </w:rPr>
        <w:t xml:space="preserve">To </w:t>
      </w:r>
      <w:r w:rsidR="000410B0">
        <w:rPr>
          <w:rFonts w:ascii="Times New Roman" w:hAnsi="Times New Roman"/>
          <w:sz w:val="24"/>
          <w:szCs w:val="24"/>
        </w:rPr>
        <w:t>install &amp; configure</w:t>
      </w:r>
      <w:r w:rsidR="00D81C6E">
        <w:rPr>
          <w:rFonts w:ascii="Times New Roman" w:hAnsi="Times New Roman"/>
          <w:sz w:val="24"/>
          <w:szCs w:val="24"/>
        </w:rPr>
        <w:t>SQUID Proxy</w:t>
      </w:r>
      <w:r w:rsidR="00714B18">
        <w:rPr>
          <w:rFonts w:ascii="Times New Roman" w:hAnsi="Times New Roman"/>
          <w:sz w:val="24"/>
          <w:szCs w:val="24"/>
        </w:rPr>
        <w:t xml:space="preserve"> Server</w:t>
      </w:r>
      <w:r w:rsidR="000410B0">
        <w:rPr>
          <w:rFonts w:ascii="Times New Roman" w:hAnsi="Times New Roman"/>
          <w:sz w:val="24"/>
          <w:szCs w:val="24"/>
        </w:rPr>
        <w:t>.</w:t>
      </w:r>
    </w:p>
    <w:p w:rsidR="000410B0" w:rsidRPr="00241D53" w:rsidRDefault="000410B0" w:rsidP="000410B0">
      <w:pPr>
        <w:pStyle w:val="Body"/>
        <w:widowControl w:val="0"/>
        <w:numPr>
          <w:ilvl w:val="0"/>
          <w:numId w:val="3"/>
        </w:numPr>
        <w:spacing w:after="0" w:line="240" w:lineRule="auto"/>
        <w:jc w:val="both"/>
        <w:rPr>
          <w:rFonts w:ascii="Times New Roman" w:hAnsi="Times New Roman"/>
          <w:b/>
          <w:sz w:val="24"/>
          <w:szCs w:val="24"/>
        </w:rPr>
      </w:pPr>
      <w:r>
        <w:rPr>
          <w:rFonts w:ascii="Times New Roman" w:hAnsi="Times New Roman"/>
          <w:sz w:val="24"/>
          <w:szCs w:val="24"/>
        </w:rPr>
        <w:t xml:space="preserve">To understand the functioning of a </w:t>
      </w:r>
      <w:r w:rsidR="00D81C6E">
        <w:rPr>
          <w:rFonts w:ascii="Times New Roman" w:hAnsi="Times New Roman"/>
          <w:sz w:val="24"/>
          <w:szCs w:val="24"/>
        </w:rPr>
        <w:t>SQUID Proxy</w:t>
      </w:r>
      <w:r>
        <w:rPr>
          <w:rFonts w:ascii="Times New Roman" w:hAnsi="Times New Roman"/>
          <w:sz w:val="24"/>
          <w:szCs w:val="24"/>
        </w:rPr>
        <w:t>server.</w:t>
      </w:r>
    </w:p>
    <w:p w:rsidR="000D19A3" w:rsidRPr="00241D53" w:rsidRDefault="000D19A3" w:rsidP="000D19A3">
      <w:pPr>
        <w:spacing w:after="0" w:line="240" w:lineRule="auto"/>
        <w:jc w:val="both"/>
        <w:rPr>
          <w:rFonts w:ascii="Times New Roman" w:hAnsi="Times New Roman"/>
          <w:sz w:val="24"/>
          <w:szCs w:val="24"/>
        </w:rPr>
      </w:pPr>
      <w:r w:rsidRPr="00241D53">
        <w:rPr>
          <w:rFonts w:ascii="Times New Roman" w:hAnsi="Times New Roman"/>
          <w:b/>
          <w:sz w:val="24"/>
          <w:szCs w:val="24"/>
        </w:rPr>
        <w:t>______________________________________________________________</w:t>
      </w:r>
      <w:r w:rsidR="005D021A">
        <w:rPr>
          <w:rFonts w:ascii="Times New Roman" w:hAnsi="Times New Roman"/>
          <w:b/>
          <w:sz w:val="24"/>
          <w:szCs w:val="24"/>
        </w:rPr>
        <w:t>______</w:t>
      </w:r>
      <w:r w:rsidR="00714B18">
        <w:rPr>
          <w:rFonts w:ascii="Times New Roman" w:hAnsi="Times New Roman"/>
          <w:b/>
          <w:sz w:val="24"/>
          <w:szCs w:val="24"/>
        </w:rPr>
        <w:t>_________</w:t>
      </w:r>
    </w:p>
    <w:p w:rsidR="000D19A3" w:rsidRPr="00241D53" w:rsidRDefault="000D19A3" w:rsidP="000D19A3">
      <w:pPr>
        <w:spacing w:after="0" w:line="240" w:lineRule="auto"/>
        <w:jc w:val="both"/>
        <w:rPr>
          <w:rFonts w:ascii="Times New Roman" w:hAnsi="Times New Roman"/>
          <w:sz w:val="24"/>
          <w:szCs w:val="24"/>
        </w:rPr>
      </w:pPr>
      <w:r w:rsidRPr="00241D53">
        <w:rPr>
          <w:rFonts w:ascii="Times New Roman" w:hAnsi="Times New Roman"/>
          <w:b/>
          <w:sz w:val="24"/>
          <w:szCs w:val="24"/>
        </w:rPr>
        <w:t xml:space="preserve">Expected Outcome of Experiment: </w:t>
      </w:r>
    </w:p>
    <w:p w:rsidR="000D19A3" w:rsidRPr="00241D53" w:rsidRDefault="000D19A3" w:rsidP="000D19A3">
      <w:pPr>
        <w:spacing w:after="0" w:line="240" w:lineRule="auto"/>
        <w:jc w:val="both"/>
        <w:rPr>
          <w:rFonts w:ascii="Times New Roman" w:hAnsi="Times New Roman"/>
          <w:sz w:val="24"/>
          <w:szCs w:val="24"/>
        </w:rPr>
      </w:pPr>
    </w:p>
    <w:p w:rsidR="00FD4073" w:rsidRPr="00FD4073" w:rsidRDefault="00714B18" w:rsidP="00714B18">
      <w:pPr>
        <w:spacing w:after="0" w:line="240" w:lineRule="auto"/>
        <w:ind w:left="360"/>
        <w:rPr>
          <w:rFonts w:ascii="Times New Roman" w:hAnsi="Times New Roman"/>
          <w:kern w:val="2"/>
          <w:sz w:val="24"/>
          <w:szCs w:val="24"/>
        </w:rPr>
      </w:pPr>
      <w:r>
        <w:rPr>
          <w:rFonts w:ascii="Times New Roman" w:hAnsi="Times New Roman"/>
          <w:kern w:val="2"/>
          <w:sz w:val="24"/>
          <w:szCs w:val="24"/>
        </w:rPr>
        <w:t xml:space="preserve"> CO3. </w:t>
      </w:r>
      <w:r w:rsidR="000410B0">
        <w:rPr>
          <w:rFonts w:ascii="Times New Roman" w:hAnsi="Times New Roman"/>
          <w:kern w:val="2"/>
          <w:sz w:val="24"/>
          <w:szCs w:val="24"/>
        </w:rPr>
        <w:t>Manage the configurations by using network administration tools.</w:t>
      </w:r>
    </w:p>
    <w:p w:rsidR="000D19A3" w:rsidRPr="00241D53" w:rsidRDefault="000D19A3" w:rsidP="000D19A3">
      <w:pPr>
        <w:spacing w:after="0" w:line="240" w:lineRule="auto"/>
        <w:jc w:val="both"/>
        <w:rPr>
          <w:rFonts w:ascii="Times New Roman" w:hAnsi="Times New Roman"/>
          <w:sz w:val="24"/>
          <w:szCs w:val="24"/>
        </w:rPr>
      </w:pPr>
      <w:r w:rsidRPr="00241D53">
        <w:rPr>
          <w:rFonts w:ascii="Times New Roman" w:hAnsi="Times New Roman"/>
          <w:b/>
          <w:sz w:val="24"/>
          <w:szCs w:val="24"/>
        </w:rPr>
        <w:t>_____________________________________________________________________</w:t>
      </w:r>
      <w:r w:rsidR="005D021A">
        <w:rPr>
          <w:rFonts w:ascii="Times New Roman" w:hAnsi="Times New Roman"/>
          <w:b/>
          <w:sz w:val="24"/>
          <w:szCs w:val="24"/>
        </w:rPr>
        <w:t>______</w:t>
      </w:r>
    </w:p>
    <w:p w:rsidR="000D19A3" w:rsidRPr="00241D53" w:rsidRDefault="000D19A3" w:rsidP="000D19A3">
      <w:pPr>
        <w:spacing w:after="0" w:line="240" w:lineRule="auto"/>
        <w:jc w:val="both"/>
        <w:rPr>
          <w:rFonts w:ascii="Times New Roman" w:hAnsi="Times New Roman"/>
          <w:sz w:val="24"/>
          <w:szCs w:val="24"/>
        </w:rPr>
      </w:pPr>
      <w:r w:rsidRPr="00241D53">
        <w:rPr>
          <w:rFonts w:ascii="Times New Roman" w:hAnsi="Times New Roman"/>
          <w:b/>
          <w:sz w:val="24"/>
          <w:szCs w:val="24"/>
        </w:rPr>
        <w:t xml:space="preserve">Books/ Journals/ Websites referred: </w:t>
      </w:r>
    </w:p>
    <w:p w:rsidR="000D19A3" w:rsidRPr="00241D53" w:rsidRDefault="000D19A3" w:rsidP="000D19A3">
      <w:pPr>
        <w:spacing w:after="0" w:line="240" w:lineRule="auto"/>
        <w:jc w:val="both"/>
        <w:rPr>
          <w:rFonts w:ascii="Times New Roman" w:hAnsi="Times New Roman"/>
          <w:sz w:val="24"/>
          <w:szCs w:val="24"/>
        </w:rPr>
      </w:pPr>
    </w:p>
    <w:p w:rsidR="00FD4073" w:rsidRPr="00714B18" w:rsidRDefault="00FD4073" w:rsidP="00714B18">
      <w:pPr>
        <w:pStyle w:val="Body"/>
        <w:widowControl w:val="0"/>
        <w:numPr>
          <w:ilvl w:val="0"/>
          <w:numId w:val="5"/>
        </w:numPr>
        <w:spacing w:after="0" w:line="360" w:lineRule="auto"/>
        <w:rPr>
          <w:rFonts w:ascii="Times New Roman" w:eastAsia="Times New Roman" w:hAnsi="Times New Roman" w:cs="Times New Roman"/>
          <w:iCs/>
          <w:sz w:val="24"/>
          <w:szCs w:val="24"/>
        </w:rPr>
      </w:pPr>
      <w:r w:rsidRPr="00714B18">
        <w:rPr>
          <w:rFonts w:ascii="Times New Roman" w:hAnsi="Times New Roman"/>
          <w:iCs/>
          <w:sz w:val="24"/>
          <w:szCs w:val="24"/>
        </w:rPr>
        <w:t>Linux Lab - Open source Technology :Ambavade –</w:t>
      </w:r>
      <w:r w:rsidRPr="00714B18">
        <w:rPr>
          <w:rFonts w:ascii="Times New Roman" w:hAnsi="Times New Roman"/>
          <w:iCs/>
          <w:sz w:val="24"/>
          <w:szCs w:val="24"/>
          <w:lang w:val="de-DE"/>
        </w:rPr>
        <w:t>Dreamtech</w:t>
      </w:r>
      <w:r w:rsidR="000410B0" w:rsidRPr="00714B18">
        <w:rPr>
          <w:rFonts w:ascii="Times New Roman" w:hAnsi="Times New Roman"/>
          <w:iCs/>
          <w:sz w:val="24"/>
          <w:szCs w:val="24"/>
          <w:lang w:val="de-DE"/>
        </w:rPr>
        <w:t>.</w:t>
      </w:r>
    </w:p>
    <w:p w:rsidR="00D81C6E" w:rsidRPr="00D81C6E" w:rsidRDefault="00D81C6E" w:rsidP="00D81C6E">
      <w:pPr>
        <w:pStyle w:val="ListParagraph"/>
        <w:numPr>
          <w:ilvl w:val="0"/>
          <w:numId w:val="5"/>
        </w:numPr>
        <w:suppressAutoHyphens w:val="0"/>
        <w:spacing w:after="0" w:line="360" w:lineRule="auto"/>
        <w:contextualSpacing w:val="0"/>
      </w:pPr>
      <w:r w:rsidRPr="0098377D">
        <w:rPr>
          <w:rFonts w:eastAsia="Times New Roman"/>
          <w:iCs/>
          <w:kern w:val="0"/>
          <w:u w:color="000000"/>
          <w:bdr w:val="nil"/>
          <w:lang w:eastAsia="en-IN"/>
        </w:rPr>
        <w:t>https://help.ubuntu.com/lts/serverguide/squid.html</w:t>
      </w:r>
    </w:p>
    <w:p w:rsidR="00714B18" w:rsidRPr="00714B18" w:rsidRDefault="00D81C6E" w:rsidP="00714B18">
      <w:pPr>
        <w:pStyle w:val="ListParagraph"/>
        <w:numPr>
          <w:ilvl w:val="0"/>
          <w:numId w:val="5"/>
        </w:numPr>
        <w:suppressAutoHyphens w:val="0"/>
        <w:spacing w:after="0" w:line="360" w:lineRule="auto"/>
        <w:contextualSpacing w:val="0"/>
      </w:pPr>
      <w:r>
        <w:t>www.squid-cache.org</w:t>
      </w:r>
    </w:p>
    <w:p w:rsidR="000D19A3" w:rsidRPr="00241D53" w:rsidRDefault="000D19A3" w:rsidP="00FD4073">
      <w:pPr>
        <w:spacing w:after="0" w:line="240" w:lineRule="auto"/>
        <w:jc w:val="both"/>
        <w:rPr>
          <w:rFonts w:ascii="Times New Roman" w:hAnsi="Times New Roman"/>
          <w:sz w:val="24"/>
          <w:szCs w:val="24"/>
        </w:rPr>
      </w:pPr>
      <w:r w:rsidRPr="00241D53">
        <w:rPr>
          <w:rFonts w:ascii="Times New Roman" w:hAnsi="Times New Roman"/>
          <w:b/>
          <w:sz w:val="24"/>
          <w:szCs w:val="24"/>
        </w:rPr>
        <w:t>_____________________________________________________________________</w:t>
      </w:r>
      <w:r w:rsidR="00FD4073">
        <w:rPr>
          <w:rFonts w:ascii="Times New Roman" w:hAnsi="Times New Roman"/>
          <w:b/>
          <w:sz w:val="24"/>
          <w:szCs w:val="24"/>
        </w:rPr>
        <w:t>_______</w:t>
      </w:r>
    </w:p>
    <w:p w:rsidR="0098377D" w:rsidRDefault="00714B18" w:rsidP="00714B18">
      <w:pPr>
        <w:spacing w:after="0" w:line="240" w:lineRule="auto"/>
        <w:jc w:val="both"/>
        <w:rPr>
          <w:rFonts w:ascii="Times New Roman" w:hAnsi="Times New Roman"/>
          <w:b/>
          <w:sz w:val="24"/>
          <w:szCs w:val="24"/>
        </w:rPr>
      </w:pPr>
      <w:r>
        <w:rPr>
          <w:rFonts w:ascii="Times New Roman" w:hAnsi="Times New Roman"/>
          <w:b/>
          <w:sz w:val="24"/>
          <w:szCs w:val="24"/>
        </w:rPr>
        <w:t xml:space="preserve">Pre Lab/ Prior Concepts: </w:t>
      </w:r>
    </w:p>
    <w:p w:rsidR="00893FD9" w:rsidRDefault="00D81C6E" w:rsidP="00714B18">
      <w:pPr>
        <w:spacing w:after="0" w:line="240" w:lineRule="auto"/>
        <w:jc w:val="both"/>
        <w:rPr>
          <w:rStyle w:val="None"/>
          <w:rFonts w:ascii="Times New Roman" w:hAnsi="Times New Roman"/>
          <w:sz w:val="24"/>
          <w:szCs w:val="24"/>
        </w:rPr>
      </w:pPr>
      <w:r>
        <w:rPr>
          <w:rStyle w:val="None"/>
          <w:rFonts w:ascii="Times New Roman" w:hAnsi="Times New Roman"/>
          <w:sz w:val="24"/>
          <w:szCs w:val="24"/>
        </w:rPr>
        <w:t xml:space="preserve">Basics </w:t>
      </w:r>
      <w:r w:rsidR="0098377D">
        <w:rPr>
          <w:rStyle w:val="None"/>
          <w:rFonts w:ascii="Times New Roman" w:hAnsi="Times New Roman"/>
          <w:sz w:val="24"/>
          <w:szCs w:val="24"/>
        </w:rPr>
        <w:t>of computer networks, open source technology.</w:t>
      </w:r>
    </w:p>
    <w:p w:rsidR="00FD4073" w:rsidRDefault="00FD4073" w:rsidP="000D19A3">
      <w:pPr>
        <w:spacing w:after="0" w:line="360" w:lineRule="auto"/>
        <w:rPr>
          <w:rStyle w:val="None"/>
          <w:rFonts w:ascii="Times New Roman" w:hAnsi="Times New Roman"/>
          <w:sz w:val="24"/>
          <w:szCs w:val="24"/>
        </w:rPr>
      </w:pPr>
      <w:r>
        <w:rPr>
          <w:rStyle w:val="None"/>
          <w:rFonts w:ascii="Times New Roman" w:hAnsi="Times New Roman"/>
          <w:sz w:val="24"/>
          <w:szCs w:val="24"/>
        </w:rPr>
        <w:t>______________________________________________________________________________</w:t>
      </w:r>
    </w:p>
    <w:p w:rsidR="00FD4073" w:rsidRDefault="00FD4073" w:rsidP="00714B18">
      <w:pPr>
        <w:spacing w:after="0" w:line="360" w:lineRule="auto"/>
        <w:rPr>
          <w:rStyle w:val="None"/>
          <w:rFonts w:ascii="Times New Roman" w:hAnsi="Times New Roman"/>
          <w:sz w:val="24"/>
          <w:szCs w:val="24"/>
        </w:rPr>
      </w:pPr>
      <w:r>
        <w:rPr>
          <w:rStyle w:val="None"/>
          <w:rFonts w:ascii="Times New Roman" w:hAnsi="Times New Roman"/>
          <w:b/>
          <w:bCs/>
          <w:sz w:val="24"/>
          <w:szCs w:val="24"/>
        </w:rPr>
        <w:t xml:space="preserve">New Concepts to be learned: </w:t>
      </w:r>
    </w:p>
    <w:p w:rsidR="0098377D" w:rsidRPr="00714B18" w:rsidRDefault="0098377D" w:rsidP="00714B18">
      <w:pPr>
        <w:spacing w:after="0" w:line="360" w:lineRule="auto"/>
        <w:rPr>
          <w:rStyle w:val="None"/>
          <w:rFonts w:ascii="Times New Roman" w:hAnsi="Times New Roman"/>
          <w:sz w:val="24"/>
          <w:szCs w:val="24"/>
        </w:rPr>
      </w:pPr>
    </w:p>
    <w:p w:rsidR="00614ECD" w:rsidRDefault="00614ECD" w:rsidP="000D19A3">
      <w:pPr>
        <w:spacing w:after="0" w:line="360" w:lineRule="auto"/>
        <w:rPr>
          <w:rStyle w:val="tgc"/>
          <w:rFonts w:ascii="Times New Roman" w:hAnsi="Times New Roman"/>
          <w:sz w:val="24"/>
          <w:szCs w:val="24"/>
        </w:rPr>
      </w:pPr>
      <w:r>
        <w:rPr>
          <w:rStyle w:val="None"/>
          <w:rFonts w:ascii="Times New Roman" w:hAnsi="Times New Roman"/>
          <w:sz w:val="24"/>
          <w:szCs w:val="24"/>
        </w:rPr>
        <w:t>______________________________________________________________________________</w:t>
      </w:r>
    </w:p>
    <w:p w:rsidR="0098377D" w:rsidRDefault="0098377D" w:rsidP="000D19A3">
      <w:pPr>
        <w:spacing w:after="0" w:line="360" w:lineRule="auto"/>
        <w:rPr>
          <w:rStyle w:val="tgc"/>
          <w:rFonts w:ascii="Times New Roman" w:hAnsi="Times New Roman"/>
          <w:b/>
          <w:sz w:val="24"/>
          <w:szCs w:val="24"/>
        </w:rPr>
      </w:pPr>
    </w:p>
    <w:p w:rsidR="00893FD9" w:rsidRPr="00893FD9" w:rsidRDefault="00893FD9" w:rsidP="000D19A3">
      <w:pPr>
        <w:spacing w:after="0" w:line="360" w:lineRule="auto"/>
        <w:rPr>
          <w:rFonts w:ascii="Times New Roman" w:hAnsi="Times New Roman"/>
          <w:b/>
          <w:sz w:val="24"/>
          <w:szCs w:val="24"/>
        </w:rPr>
      </w:pPr>
      <w:r w:rsidRPr="00893FD9">
        <w:rPr>
          <w:rStyle w:val="tgc"/>
          <w:rFonts w:ascii="Times New Roman" w:hAnsi="Times New Roman"/>
          <w:b/>
          <w:sz w:val="24"/>
          <w:szCs w:val="24"/>
        </w:rPr>
        <w:t>Introduction:</w:t>
      </w:r>
    </w:p>
    <w:p w:rsidR="000D19A3" w:rsidRDefault="000D19A3" w:rsidP="000D19A3">
      <w:pPr>
        <w:spacing w:after="0" w:line="360" w:lineRule="auto"/>
        <w:rPr>
          <w:rFonts w:ascii="Times New Roman" w:hAnsi="Times New Roman"/>
          <w:sz w:val="24"/>
          <w:szCs w:val="24"/>
        </w:rPr>
      </w:pPr>
    </w:p>
    <w:p w:rsidR="00BA5C18" w:rsidRPr="00BA5C18" w:rsidRDefault="00BA5C18" w:rsidP="00BA5C18">
      <w:pPr>
        <w:spacing w:after="0" w:line="360" w:lineRule="auto"/>
        <w:rPr>
          <w:rFonts w:ascii="Times New Roman" w:hAnsi="Times New Roman"/>
          <w:sz w:val="28"/>
          <w:szCs w:val="24"/>
        </w:rPr>
      </w:pPr>
      <w:r w:rsidRPr="00BA5C18">
        <w:rPr>
          <w:rFonts w:ascii="Times New Roman" w:hAnsi="Times New Roman"/>
          <w:sz w:val="28"/>
          <w:szCs w:val="24"/>
        </w:rPr>
        <w:t>Squid is a Unix-based proxy server that caches Internet content closer to a requestor than its original point of origin. Squid supports caching of many different kinds of Web objects, including those accessed through HTTP and FTP. Caching frequently requested Web pages, media files and other content accelerates response time and reduces bandwidth congestion.</w:t>
      </w:r>
    </w:p>
    <w:p w:rsidR="00BA5C18" w:rsidRPr="00BA5C18" w:rsidRDefault="00BA5C18" w:rsidP="00BA5C18">
      <w:pPr>
        <w:spacing w:after="0" w:line="360" w:lineRule="auto"/>
        <w:rPr>
          <w:rFonts w:ascii="Times New Roman" w:hAnsi="Times New Roman"/>
          <w:sz w:val="28"/>
          <w:szCs w:val="24"/>
        </w:rPr>
      </w:pPr>
    </w:p>
    <w:p w:rsidR="00BA5C18" w:rsidRPr="00BA5C18" w:rsidRDefault="00BA5C18" w:rsidP="00BA5C18">
      <w:pPr>
        <w:spacing w:after="0" w:line="360" w:lineRule="auto"/>
        <w:rPr>
          <w:rFonts w:ascii="Times New Roman" w:hAnsi="Times New Roman"/>
          <w:sz w:val="28"/>
          <w:szCs w:val="24"/>
        </w:rPr>
      </w:pPr>
    </w:p>
    <w:p w:rsidR="00893FD9" w:rsidRPr="00BA5C18" w:rsidRDefault="00BA5C18" w:rsidP="00BA5C18">
      <w:pPr>
        <w:spacing w:after="0" w:line="360" w:lineRule="auto"/>
        <w:rPr>
          <w:rFonts w:ascii="Times New Roman" w:hAnsi="Times New Roman"/>
          <w:sz w:val="28"/>
          <w:szCs w:val="24"/>
        </w:rPr>
      </w:pPr>
      <w:r w:rsidRPr="00BA5C18">
        <w:rPr>
          <w:rFonts w:ascii="Times New Roman" w:hAnsi="Times New Roman"/>
          <w:sz w:val="28"/>
          <w:szCs w:val="24"/>
        </w:rPr>
        <w:t>A Squid proxy server is generally installed on a separate server than the Web server with the original files. Squid works by tracking object use over the network. Squid will initially act as an intermediary, simply passing the client's request on to the server and saving a copy of the requested object. If the same client or multiple clients request the same object before it expires from Squid's cache, Squid can then immediately serve it, accelerating the download and saving bandwidth.</w:t>
      </w:r>
    </w:p>
    <w:p w:rsidR="003F0D75" w:rsidRDefault="003F0D75" w:rsidP="000D19A3">
      <w:pPr>
        <w:spacing w:after="0" w:line="360" w:lineRule="auto"/>
        <w:rPr>
          <w:rFonts w:ascii="Times New Roman" w:hAnsi="Times New Roman"/>
          <w:sz w:val="24"/>
          <w:szCs w:val="24"/>
        </w:rPr>
      </w:pPr>
    </w:p>
    <w:p w:rsidR="003F0D75" w:rsidRPr="00BA5C18" w:rsidRDefault="00BA5C18" w:rsidP="000D19A3">
      <w:pPr>
        <w:spacing w:after="0" w:line="360" w:lineRule="auto"/>
        <w:rPr>
          <w:rFonts w:ascii="Times New Roman" w:hAnsi="Times New Roman"/>
          <w:sz w:val="28"/>
          <w:szCs w:val="24"/>
        </w:rPr>
      </w:pPr>
      <w:r w:rsidRPr="00BA5C18">
        <w:rPr>
          <w:rFonts w:ascii="Times New Roman" w:hAnsi="Times New Roman"/>
          <w:sz w:val="28"/>
          <w:szCs w:val="24"/>
        </w:rPr>
        <w:t>Squid is provided as free, open source software and can be used under the GNU General Public License (GPL) of the Free Software Foundation. Squid was originally designed to run on Unix-based systems but can also be run on Windows machines.</w:t>
      </w:r>
    </w:p>
    <w:p w:rsidR="003F0D75" w:rsidRDefault="003F0D75" w:rsidP="000D19A3">
      <w:pPr>
        <w:spacing w:after="0" w:line="360" w:lineRule="auto"/>
        <w:rPr>
          <w:rFonts w:ascii="Times New Roman" w:hAnsi="Times New Roman"/>
          <w:sz w:val="24"/>
          <w:szCs w:val="24"/>
        </w:rPr>
      </w:pPr>
    </w:p>
    <w:p w:rsidR="003F0D75" w:rsidRDefault="003F0D75" w:rsidP="000D19A3">
      <w:pPr>
        <w:spacing w:after="0" w:line="360" w:lineRule="auto"/>
        <w:rPr>
          <w:rFonts w:ascii="Times New Roman" w:hAnsi="Times New Roman"/>
          <w:sz w:val="24"/>
          <w:szCs w:val="24"/>
        </w:rPr>
      </w:pPr>
    </w:p>
    <w:p w:rsidR="003F0D75" w:rsidRDefault="003F0D75" w:rsidP="000D19A3">
      <w:pPr>
        <w:spacing w:after="0" w:line="360" w:lineRule="auto"/>
        <w:rPr>
          <w:rFonts w:ascii="Times New Roman" w:hAnsi="Times New Roman"/>
          <w:sz w:val="24"/>
          <w:szCs w:val="24"/>
        </w:rPr>
      </w:pPr>
    </w:p>
    <w:p w:rsidR="00893FD9" w:rsidRDefault="00893FD9" w:rsidP="000D19A3">
      <w:pPr>
        <w:spacing w:after="0" w:line="360" w:lineRule="auto"/>
        <w:rPr>
          <w:rFonts w:ascii="Times New Roman" w:hAnsi="Times New Roman"/>
          <w:sz w:val="24"/>
          <w:szCs w:val="24"/>
        </w:rPr>
      </w:pPr>
    </w:p>
    <w:p w:rsidR="000D19A3" w:rsidRPr="00241D53" w:rsidRDefault="000D19A3" w:rsidP="000D19A3">
      <w:pPr>
        <w:spacing w:line="360" w:lineRule="auto"/>
        <w:rPr>
          <w:rFonts w:ascii="Times New Roman" w:hAnsi="Times New Roman"/>
          <w:sz w:val="24"/>
          <w:szCs w:val="24"/>
        </w:rPr>
      </w:pPr>
      <w:r w:rsidRPr="00241D53">
        <w:rPr>
          <w:rFonts w:ascii="Times New Roman" w:hAnsi="Times New Roman"/>
          <w:b/>
          <w:sz w:val="24"/>
          <w:szCs w:val="24"/>
          <w:u w:val="single"/>
        </w:rPr>
        <w:t>Implementation details:</w:t>
      </w:r>
    </w:p>
    <w:p w:rsidR="000D19A3" w:rsidRPr="00983E59" w:rsidRDefault="00983E59" w:rsidP="00983E59">
      <w:pPr>
        <w:pStyle w:val="ListParagraph"/>
        <w:numPr>
          <w:ilvl w:val="0"/>
          <w:numId w:val="8"/>
        </w:numPr>
        <w:spacing w:line="360" w:lineRule="auto"/>
      </w:pPr>
      <w:r>
        <w:t>Server Side Configuration</w:t>
      </w:r>
    </w:p>
    <w:p w:rsidR="00FC7B6D" w:rsidRPr="00FC7B6D" w:rsidRDefault="00FC7B6D" w:rsidP="00FC7B6D">
      <w:pPr>
        <w:spacing w:after="0" w:line="240" w:lineRule="auto"/>
        <w:jc w:val="both"/>
        <w:rPr>
          <w:rFonts w:ascii="Times New Roman" w:hAnsi="Times New Roman"/>
          <w:b/>
          <w:sz w:val="24"/>
          <w:szCs w:val="24"/>
          <w:u w:val="single"/>
        </w:rPr>
      </w:pPr>
      <w:r>
        <w:rPr>
          <w:rFonts w:ascii="Times New Roman" w:hAnsi="Times New Roman"/>
          <w:b/>
          <w:sz w:val="24"/>
          <w:szCs w:val="24"/>
          <w:u w:val="single"/>
        </w:rPr>
        <w:lastRenderedPageBreak/>
        <w:t>Setting</w:t>
      </w:r>
      <w:r w:rsidRPr="00FC7B6D">
        <w:rPr>
          <w:rFonts w:ascii="Times New Roman" w:hAnsi="Times New Roman"/>
          <w:b/>
          <w:sz w:val="24"/>
          <w:szCs w:val="24"/>
          <w:u w:val="single"/>
        </w:rPr>
        <w:t xml:space="preserve"> Squid server to listen on TCP port 8888 instead of the default TCP</w:t>
      </w:r>
    </w:p>
    <w:p w:rsidR="000D19A3" w:rsidRPr="00241D53" w:rsidRDefault="00FC7B6D" w:rsidP="00FC7B6D">
      <w:pPr>
        <w:spacing w:after="0" w:line="240" w:lineRule="auto"/>
        <w:jc w:val="both"/>
        <w:rPr>
          <w:rFonts w:ascii="Times New Roman" w:hAnsi="Times New Roman"/>
          <w:b/>
          <w:sz w:val="24"/>
          <w:szCs w:val="24"/>
          <w:u w:val="single"/>
        </w:rPr>
      </w:pPr>
      <w:r>
        <w:rPr>
          <w:rFonts w:ascii="Times New Roman" w:hAnsi="Times New Roman"/>
          <w:b/>
          <w:sz w:val="24"/>
          <w:szCs w:val="24"/>
          <w:u w:val="single"/>
        </w:rPr>
        <w:t>port 3128</w:t>
      </w:r>
      <w:r w:rsidRPr="00FC7B6D">
        <w:rPr>
          <w:rFonts w:ascii="Times New Roman" w:hAnsi="Times New Roman"/>
          <w:b/>
          <w:sz w:val="24"/>
          <w:szCs w:val="24"/>
          <w:u w:val="single"/>
        </w:rPr>
        <w:t>:</w:t>
      </w:r>
    </w:p>
    <w:p w:rsidR="000D19A3" w:rsidRDefault="000D19A3" w:rsidP="000D19A3">
      <w:pPr>
        <w:spacing w:after="0" w:line="240" w:lineRule="auto"/>
        <w:jc w:val="both"/>
        <w:rPr>
          <w:rFonts w:ascii="Times New Roman" w:hAnsi="Times New Roman"/>
          <w:b/>
          <w:sz w:val="24"/>
          <w:szCs w:val="24"/>
          <w:u w:val="single"/>
        </w:rPr>
      </w:pPr>
    </w:p>
    <w:p w:rsidR="00FC7B6D" w:rsidRDefault="00FC7B6D" w:rsidP="000D19A3">
      <w:pPr>
        <w:spacing w:after="0" w:line="240" w:lineRule="auto"/>
        <w:jc w:val="both"/>
        <w:rPr>
          <w:rFonts w:ascii="Times New Roman" w:hAnsi="Times New Roman"/>
          <w:b/>
          <w:sz w:val="24"/>
          <w:szCs w:val="24"/>
        </w:rPr>
      </w:pPr>
    </w:p>
    <w:p w:rsidR="00D20D5B" w:rsidRPr="00B455D0" w:rsidRDefault="00D20D5B" w:rsidP="000D19A3">
      <w:pPr>
        <w:spacing w:after="0" w:line="240" w:lineRule="auto"/>
        <w:jc w:val="both"/>
        <w:rPr>
          <w:rFonts w:ascii="Times New Roman" w:hAnsi="Times New Roman"/>
          <w:b/>
          <w:sz w:val="24"/>
          <w:szCs w:val="24"/>
        </w:rPr>
      </w:pPr>
      <w:r w:rsidRPr="00D20D5B">
        <w:rPr>
          <w:rFonts w:ascii="Times New Roman" w:hAnsi="Times New Roman"/>
          <w:b/>
          <w:noProof/>
          <w:sz w:val="24"/>
          <w:szCs w:val="24"/>
        </w:rPr>
        <w:drawing>
          <wp:inline distT="0" distB="0" distL="0" distR="0">
            <wp:extent cx="5943600" cy="511426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5114260"/>
                    </a:xfrm>
                    <a:prstGeom prst="rect">
                      <a:avLst/>
                    </a:prstGeom>
                    <a:noFill/>
                    <a:ln w="9525">
                      <a:noFill/>
                      <a:miter lim="800000"/>
                      <a:headEnd/>
                      <a:tailEnd/>
                    </a:ln>
                  </pic:spPr>
                </pic:pic>
              </a:graphicData>
            </a:graphic>
          </wp:inline>
        </w:drawing>
      </w:r>
    </w:p>
    <w:p w:rsidR="000D19A3" w:rsidRPr="00241D53" w:rsidRDefault="000D19A3" w:rsidP="000D19A3">
      <w:pPr>
        <w:spacing w:after="0" w:line="240" w:lineRule="auto"/>
        <w:jc w:val="both"/>
        <w:rPr>
          <w:rFonts w:ascii="Times New Roman" w:hAnsi="Times New Roman"/>
          <w:b/>
          <w:sz w:val="24"/>
          <w:szCs w:val="24"/>
          <w:u w:val="single"/>
        </w:rPr>
      </w:pPr>
    </w:p>
    <w:p w:rsidR="000D19A3" w:rsidRPr="00241D53" w:rsidRDefault="000D19A3" w:rsidP="000D19A3">
      <w:pPr>
        <w:spacing w:after="0" w:line="240" w:lineRule="auto"/>
        <w:jc w:val="both"/>
        <w:rPr>
          <w:rFonts w:ascii="Times New Roman" w:hAnsi="Times New Roman"/>
          <w:b/>
          <w:sz w:val="24"/>
          <w:szCs w:val="24"/>
          <w:u w:val="single"/>
        </w:rPr>
      </w:pPr>
    </w:p>
    <w:p w:rsidR="000D19A3" w:rsidRPr="00241D53" w:rsidRDefault="000D19A3" w:rsidP="000D19A3">
      <w:pPr>
        <w:spacing w:after="0" w:line="240" w:lineRule="auto"/>
        <w:jc w:val="both"/>
        <w:rPr>
          <w:rFonts w:ascii="Times New Roman" w:hAnsi="Times New Roman"/>
          <w:b/>
          <w:sz w:val="24"/>
          <w:szCs w:val="24"/>
          <w:u w:val="single"/>
        </w:rPr>
      </w:pPr>
    </w:p>
    <w:p w:rsidR="000D19A3" w:rsidRPr="00241D53" w:rsidRDefault="000D19A3" w:rsidP="000D19A3">
      <w:pPr>
        <w:spacing w:after="0" w:line="240" w:lineRule="auto"/>
        <w:jc w:val="both"/>
        <w:rPr>
          <w:rFonts w:ascii="Times New Roman" w:hAnsi="Times New Roman"/>
          <w:b/>
          <w:sz w:val="24"/>
          <w:szCs w:val="24"/>
          <w:u w:val="single"/>
        </w:rPr>
      </w:pPr>
    </w:p>
    <w:p w:rsidR="000D19A3" w:rsidRDefault="000D19A3" w:rsidP="000D19A3">
      <w:pPr>
        <w:spacing w:after="0" w:line="240" w:lineRule="auto"/>
        <w:jc w:val="both"/>
        <w:rPr>
          <w:rFonts w:ascii="Times New Roman" w:hAnsi="Times New Roman"/>
          <w:b/>
          <w:sz w:val="24"/>
          <w:szCs w:val="24"/>
          <w:u w:val="single"/>
        </w:rPr>
      </w:pPr>
    </w:p>
    <w:p w:rsidR="00893FD9" w:rsidRDefault="00893FD9" w:rsidP="000D19A3">
      <w:pPr>
        <w:spacing w:after="0" w:line="240" w:lineRule="auto"/>
        <w:jc w:val="both"/>
        <w:rPr>
          <w:rFonts w:ascii="Times New Roman" w:hAnsi="Times New Roman"/>
          <w:b/>
          <w:sz w:val="24"/>
          <w:szCs w:val="24"/>
          <w:u w:val="single"/>
        </w:rPr>
      </w:pPr>
    </w:p>
    <w:p w:rsidR="00893FD9" w:rsidRDefault="00893FD9" w:rsidP="000D19A3">
      <w:pPr>
        <w:spacing w:after="0" w:line="240" w:lineRule="auto"/>
        <w:jc w:val="both"/>
        <w:rPr>
          <w:rFonts w:ascii="Times New Roman" w:hAnsi="Times New Roman"/>
          <w:b/>
          <w:sz w:val="24"/>
          <w:szCs w:val="24"/>
          <w:u w:val="single"/>
        </w:rPr>
      </w:pPr>
    </w:p>
    <w:p w:rsidR="0057181A" w:rsidRPr="0057181A" w:rsidRDefault="0057181A" w:rsidP="0057181A">
      <w:pPr>
        <w:spacing w:after="0" w:line="240" w:lineRule="auto"/>
        <w:jc w:val="both"/>
        <w:rPr>
          <w:rFonts w:ascii="Times New Roman" w:hAnsi="Times New Roman"/>
          <w:b/>
          <w:sz w:val="24"/>
          <w:szCs w:val="24"/>
          <w:u w:val="single"/>
        </w:rPr>
      </w:pPr>
      <w:r>
        <w:rPr>
          <w:rFonts w:ascii="Times New Roman" w:hAnsi="Times New Roman"/>
          <w:b/>
          <w:sz w:val="24"/>
          <w:szCs w:val="24"/>
          <w:u w:val="single"/>
        </w:rPr>
        <w:lastRenderedPageBreak/>
        <w:t>Changing</w:t>
      </w:r>
      <w:r w:rsidRPr="0057181A">
        <w:rPr>
          <w:rFonts w:ascii="Times New Roman" w:hAnsi="Times New Roman"/>
          <w:b/>
          <w:sz w:val="24"/>
          <w:szCs w:val="24"/>
          <w:u w:val="single"/>
        </w:rPr>
        <w:t xml:space="preserve"> the visible_hostname directive in order to give the Squid server a specific</w:t>
      </w:r>
    </w:p>
    <w:p w:rsidR="00893FD9" w:rsidRDefault="0057181A" w:rsidP="0057181A">
      <w:pPr>
        <w:spacing w:after="0" w:line="240" w:lineRule="auto"/>
        <w:jc w:val="both"/>
        <w:rPr>
          <w:rFonts w:ascii="Times New Roman" w:hAnsi="Times New Roman"/>
          <w:b/>
          <w:sz w:val="24"/>
          <w:szCs w:val="24"/>
          <w:u w:val="single"/>
        </w:rPr>
      </w:pPr>
      <w:r w:rsidRPr="0057181A">
        <w:rPr>
          <w:rFonts w:ascii="Times New Roman" w:hAnsi="Times New Roman"/>
          <w:b/>
          <w:sz w:val="24"/>
          <w:szCs w:val="24"/>
          <w:u w:val="single"/>
        </w:rPr>
        <w:t>hostname.</w:t>
      </w:r>
    </w:p>
    <w:p w:rsidR="0057181A" w:rsidRDefault="0057181A" w:rsidP="0057181A">
      <w:pPr>
        <w:spacing w:after="0" w:line="240" w:lineRule="auto"/>
        <w:jc w:val="both"/>
        <w:rPr>
          <w:rFonts w:ascii="Times New Roman" w:hAnsi="Times New Roman"/>
          <w:b/>
          <w:sz w:val="24"/>
          <w:szCs w:val="24"/>
          <w:u w:val="single"/>
        </w:rPr>
      </w:pPr>
    </w:p>
    <w:p w:rsidR="0057181A" w:rsidRDefault="0057181A" w:rsidP="0057181A">
      <w:pPr>
        <w:spacing w:after="0" w:line="240" w:lineRule="auto"/>
        <w:jc w:val="both"/>
        <w:rPr>
          <w:rFonts w:ascii="Times New Roman" w:hAnsi="Times New Roman"/>
          <w:b/>
          <w:sz w:val="24"/>
          <w:szCs w:val="24"/>
        </w:rPr>
      </w:pPr>
    </w:p>
    <w:p w:rsidR="0057181A" w:rsidRDefault="00D20D5B" w:rsidP="0057181A">
      <w:pPr>
        <w:spacing w:after="0" w:line="240" w:lineRule="auto"/>
        <w:jc w:val="both"/>
        <w:rPr>
          <w:rFonts w:ascii="Times New Roman" w:hAnsi="Times New Roman"/>
          <w:b/>
          <w:sz w:val="24"/>
          <w:szCs w:val="24"/>
        </w:rPr>
      </w:pPr>
      <w:r w:rsidRPr="00D20D5B">
        <w:rPr>
          <w:rFonts w:ascii="Times New Roman" w:hAnsi="Times New Roman"/>
          <w:b/>
          <w:noProof/>
          <w:sz w:val="24"/>
          <w:szCs w:val="24"/>
        </w:rPr>
        <w:drawing>
          <wp:inline distT="0" distB="0" distL="0" distR="0">
            <wp:extent cx="5943600" cy="5114260"/>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5114260"/>
                    </a:xfrm>
                    <a:prstGeom prst="rect">
                      <a:avLst/>
                    </a:prstGeom>
                    <a:noFill/>
                    <a:ln w="9525">
                      <a:noFill/>
                      <a:miter lim="800000"/>
                      <a:headEnd/>
                      <a:tailEnd/>
                    </a:ln>
                  </pic:spPr>
                </pic:pic>
              </a:graphicData>
            </a:graphic>
          </wp:inline>
        </w:drawing>
      </w:r>
    </w:p>
    <w:p w:rsidR="0057181A" w:rsidRDefault="0057181A" w:rsidP="0057181A">
      <w:pPr>
        <w:spacing w:after="0" w:line="240" w:lineRule="auto"/>
        <w:jc w:val="both"/>
        <w:rPr>
          <w:rFonts w:ascii="Times New Roman" w:hAnsi="Times New Roman"/>
          <w:b/>
          <w:sz w:val="24"/>
          <w:szCs w:val="24"/>
        </w:rPr>
      </w:pPr>
    </w:p>
    <w:p w:rsidR="0057181A" w:rsidRDefault="0057181A" w:rsidP="0057181A">
      <w:pPr>
        <w:spacing w:after="0" w:line="240" w:lineRule="auto"/>
        <w:jc w:val="both"/>
        <w:rPr>
          <w:rFonts w:ascii="Times New Roman" w:hAnsi="Times New Roman"/>
          <w:b/>
          <w:sz w:val="24"/>
          <w:szCs w:val="24"/>
        </w:rPr>
      </w:pPr>
    </w:p>
    <w:p w:rsidR="0057181A" w:rsidRDefault="0057181A" w:rsidP="0057181A">
      <w:pPr>
        <w:spacing w:after="0" w:line="240" w:lineRule="auto"/>
        <w:jc w:val="both"/>
        <w:rPr>
          <w:rFonts w:ascii="Times New Roman" w:hAnsi="Times New Roman"/>
          <w:b/>
          <w:sz w:val="24"/>
          <w:szCs w:val="24"/>
        </w:rPr>
      </w:pPr>
    </w:p>
    <w:p w:rsidR="0057181A" w:rsidRDefault="0057181A" w:rsidP="0057181A">
      <w:pPr>
        <w:spacing w:after="0" w:line="240" w:lineRule="auto"/>
        <w:jc w:val="both"/>
        <w:rPr>
          <w:rFonts w:ascii="Times New Roman" w:hAnsi="Times New Roman"/>
          <w:b/>
          <w:sz w:val="24"/>
          <w:szCs w:val="24"/>
        </w:rPr>
      </w:pPr>
    </w:p>
    <w:p w:rsidR="0057181A" w:rsidRDefault="0057181A" w:rsidP="0057181A">
      <w:pPr>
        <w:spacing w:after="0" w:line="240" w:lineRule="auto"/>
        <w:jc w:val="both"/>
        <w:rPr>
          <w:rFonts w:ascii="Times New Roman" w:hAnsi="Times New Roman"/>
          <w:b/>
          <w:sz w:val="24"/>
          <w:szCs w:val="24"/>
        </w:rPr>
      </w:pPr>
    </w:p>
    <w:p w:rsidR="0057181A" w:rsidRDefault="0057181A" w:rsidP="0057181A">
      <w:pPr>
        <w:spacing w:after="0" w:line="240" w:lineRule="auto"/>
        <w:jc w:val="both"/>
        <w:rPr>
          <w:rFonts w:ascii="Times New Roman" w:hAnsi="Times New Roman"/>
          <w:b/>
          <w:sz w:val="24"/>
          <w:szCs w:val="24"/>
        </w:rPr>
      </w:pPr>
    </w:p>
    <w:p w:rsidR="0057181A" w:rsidRDefault="0057181A" w:rsidP="0057181A">
      <w:pPr>
        <w:spacing w:after="0" w:line="240" w:lineRule="auto"/>
        <w:jc w:val="both"/>
        <w:rPr>
          <w:rFonts w:ascii="Times New Roman" w:hAnsi="Times New Roman"/>
          <w:b/>
          <w:sz w:val="24"/>
          <w:szCs w:val="24"/>
        </w:rPr>
      </w:pPr>
    </w:p>
    <w:p w:rsidR="0057181A" w:rsidRDefault="0057181A" w:rsidP="0057181A">
      <w:pPr>
        <w:spacing w:after="0" w:line="240" w:lineRule="auto"/>
        <w:jc w:val="both"/>
        <w:rPr>
          <w:rFonts w:ascii="Times New Roman" w:hAnsi="Times New Roman"/>
          <w:b/>
          <w:sz w:val="24"/>
          <w:szCs w:val="24"/>
        </w:rPr>
      </w:pPr>
    </w:p>
    <w:p w:rsidR="0057181A" w:rsidRDefault="0057181A" w:rsidP="0057181A">
      <w:pPr>
        <w:spacing w:after="0" w:line="240" w:lineRule="auto"/>
        <w:jc w:val="both"/>
        <w:rPr>
          <w:rFonts w:ascii="Times New Roman" w:hAnsi="Times New Roman"/>
          <w:b/>
          <w:sz w:val="24"/>
          <w:szCs w:val="24"/>
        </w:rPr>
      </w:pPr>
    </w:p>
    <w:p w:rsidR="0057181A" w:rsidRDefault="0057181A" w:rsidP="0057181A">
      <w:pPr>
        <w:spacing w:after="0" w:line="240" w:lineRule="auto"/>
        <w:jc w:val="both"/>
        <w:rPr>
          <w:rFonts w:ascii="Times New Roman" w:hAnsi="Times New Roman"/>
          <w:b/>
          <w:sz w:val="24"/>
          <w:szCs w:val="24"/>
        </w:rPr>
      </w:pPr>
    </w:p>
    <w:p w:rsidR="0057181A" w:rsidRPr="00A9580C" w:rsidRDefault="00F17CBC" w:rsidP="00F17CBC">
      <w:pPr>
        <w:spacing w:after="0" w:line="240" w:lineRule="auto"/>
        <w:jc w:val="both"/>
        <w:rPr>
          <w:rFonts w:ascii="Times New Roman" w:hAnsi="Times New Roman"/>
          <w:b/>
          <w:sz w:val="24"/>
          <w:szCs w:val="24"/>
          <w:u w:val="single"/>
        </w:rPr>
      </w:pPr>
      <w:r w:rsidRPr="00A9580C">
        <w:rPr>
          <w:rFonts w:ascii="Times New Roman" w:hAnsi="Times New Roman"/>
          <w:b/>
          <w:sz w:val="24"/>
          <w:szCs w:val="24"/>
          <w:u w:val="single"/>
        </w:rPr>
        <w:t>Giving access to users of the 172.17.15.0/24 subnetwork</w:t>
      </w:r>
      <w:r w:rsidR="00A9580C" w:rsidRPr="00A9580C">
        <w:rPr>
          <w:rFonts w:ascii="Times New Roman" w:hAnsi="Times New Roman"/>
          <w:b/>
          <w:sz w:val="24"/>
          <w:szCs w:val="24"/>
          <w:u w:val="single"/>
        </w:rPr>
        <w:t xml:space="preserve"> (our_network)</w:t>
      </w:r>
      <w:r w:rsidRPr="00A9580C">
        <w:rPr>
          <w:rFonts w:ascii="Times New Roman" w:hAnsi="Times New Roman"/>
          <w:b/>
          <w:sz w:val="24"/>
          <w:szCs w:val="24"/>
          <w:u w:val="single"/>
        </w:rPr>
        <w:t xml:space="preserve"> only:</w:t>
      </w:r>
    </w:p>
    <w:p w:rsidR="00893FD9" w:rsidRDefault="00893FD9" w:rsidP="000D19A3">
      <w:pPr>
        <w:spacing w:after="0" w:line="240" w:lineRule="auto"/>
        <w:jc w:val="both"/>
        <w:rPr>
          <w:rFonts w:ascii="Times New Roman" w:hAnsi="Times New Roman"/>
          <w:b/>
          <w:sz w:val="24"/>
          <w:szCs w:val="24"/>
          <w:u w:val="single"/>
        </w:rPr>
      </w:pPr>
    </w:p>
    <w:p w:rsidR="00893FD9" w:rsidRDefault="00893FD9" w:rsidP="000D19A3">
      <w:pPr>
        <w:spacing w:after="0" w:line="240" w:lineRule="auto"/>
        <w:jc w:val="both"/>
        <w:rPr>
          <w:rFonts w:ascii="Times New Roman" w:hAnsi="Times New Roman"/>
          <w:b/>
          <w:sz w:val="24"/>
          <w:szCs w:val="24"/>
          <w:u w:val="single"/>
        </w:rPr>
      </w:pPr>
    </w:p>
    <w:p w:rsidR="00893FD9" w:rsidRDefault="00893FD9" w:rsidP="000D19A3">
      <w:pPr>
        <w:spacing w:after="0" w:line="240" w:lineRule="auto"/>
        <w:jc w:val="both"/>
        <w:rPr>
          <w:rFonts w:ascii="Times New Roman" w:hAnsi="Times New Roman"/>
          <w:b/>
          <w:sz w:val="24"/>
          <w:szCs w:val="24"/>
          <w:u w:val="single"/>
        </w:rPr>
      </w:pPr>
    </w:p>
    <w:p w:rsidR="00D20D5B" w:rsidRDefault="00D20D5B" w:rsidP="000D19A3">
      <w:pPr>
        <w:spacing w:after="0" w:line="240" w:lineRule="auto"/>
        <w:jc w:val="both"/>
        <w:rPr>
          <w:rFonts w:ascii="Times New Roman" w:hAnsi="Times New Roman"/>
          <w:b/>
          <w:sz w:val="24"/>
          <w:szCs w:val="24"/>
          <w:u w:val="single"/>
        </w:rPr>
      </w:pPr>
      <w:r w:rsidRPr="00D20D5B">
        <w:rPr>
          <w:rFonts w:ascii="Times New Roman" w:hAnsi="Times New Roman"/>
          <w:b/>
          <w:noProof/>
          <w:sz w:val="24"/>
          <w:szCs w:val="24"/>
          <w:u w:val="single"/>
        </w:rPr>
        <w:drawing>
          <wp:inline distT="0" distB="0" distL="0" distR="0">
            <wp:extent cx="5943600" cy="5114260"/>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5114260"/>
                    </a:xfrm>
                    <a:prstGeom prst="rect">
                      <a:avLst/>
                    </a:prstGeom>
                    <a:noFill/>
                    <a:ln w="9525">
                      <a:noFill/>
                      <a:miter lim="800000"/>
                      <a:headEnd/>
                      <a:tailEnd/>
                    </a:ln>
                  </pic:spPr>
                </pic:pic>
              </a:graphicData>
            </a:graphic>
          </wp:inline>
        </w:drawing>
      </w:r>
    </w:p>
    <w:p w:rsidR="00893FD9" w:rsidRDefault="00893FD9" w:rsidP="000D19A3">
      <w:pPr>
        <w:spacing w:after="0" w:line="240" w:lineRule="auto"/>
        <w:jc w:val="both"/>
        <w:rPr>
          <w:rFonts w:ascii="Times New Roman" w:hAnsi="Times New Roman"/>
          <w:b/>
          <w:sz w:val="24"/>
          <w:szCs w:val="24"/>
          <w:u w:val="single"/>
        </w:rPr>
      </w:pPr>
    </w:p>
    <w:p w:rsidR="00893FD9" w:rsidRDefault="00893FD9" w:rsidP="000D19A3">
      <w:pPr>
        <w:spacing w:after="0" w:line="240" w:lineRule="auto"/>
        <w:jc w:val="both"/>
        <w:rPr>
          <w:rFonts w:ascii="Times New Roman" w:hAnsi="Times New Roman"/>
          <w:b/>
          <w:sz w:val="24"/>
          <w:szCs w:val="24"/>
          <w:u w:val="single"/>
        </w:rPr>
      </w:pPr>
    </w:p>
    <w:p w:rsidR="00893FD9" w:rsidRDefault="00893FD9" w:rsidP="000D19A3">
      <w:pPr>
        <w:spacing w:after="0" w:line="240" w:lineRule="auto"/>
        <w:jc w:val="both"/>
        <w:rPr>
          <w:rFonts w:ascii="Times New Roman" w:hAnsi="Times New Roman"/>
          <w:b/>
          <w:sz w:val="24"/>
          <w:szCs w:val="24"/>
          <w:u w:val="single"/>
        </w:rPr>
      </w:pPr>
    </w:p>
    <w:p w:rsidR="00893FD9" w:rsidRDefault="00893FD9" w:rsidP="000D19A3">
      <w:pPr>
        <w:spacing w:after="0" w:line="240" w:lineRule="auto"/>
        <w:jc w:val="both"/>
        <w:rPr>
          <w:rFonts w:ascii="Times New Roman" w:hAnsi="Times New Roman"/>
          <w:b/>
          <w:sz w:val="24"/>
          <w:szCs w:val="24"/>
          <w:u w:val="single"/>
        </w:rPr>
      </w:pPr>
    </w:p>
    <w:p w:rsidR="00893FD9" w:rsidRDefault="00893FD9" w:rsidP="000D19A3">
      <w:pPr>
        <w:spacing w:after="0" w:line="240" w:lineRule="auto"/>
        <w:jc w:val="both"/>
        <w:rPr>
          <w:rFonts w:ascii="Times New Roman" w:hAnsi="Times New Roman"/>
          <w:b/>
          <w:sz w:val="24"/>
          <w:szCs w:val="24"/>
          <w:u w:val="single"/>
        </w:rPr>
      </w:pPr>
    </w:p>
    <w:p w:rsidR="00893FD9" w:rsidRDefault="00893FD9" w:rsidP="000D19A3">
      <w:pPr>
        <w:spacing w:after="0" w:line="240" w:lineRule="auto"/>
        <w:jc w:val="both"/>
        <w:rPr>
          <w:rFonts w:ascii="Times New Roman" w:hAnsi="Times New Roman"/>
          <w:b/>
          <w:sz w:val="24"/>
          <w:szCs w:val="24"/>
          <w:u w:val="single"/>
        </w:rPr>
      </w:pPr>
    </w:p>
    <w:p w:rsidR="00893FD9" w:rsidRDefault="00893FD9" w:rsidP="000D19A3">
      <w:pPr>
        <w:spacing w:after="0" w:line="240" w:lineRule="auto"/>
        <w:jc w:val="both"/>
        <w:rPr>
          <w:rFonts w:ascii="Times New Roman" w:hAnsi="Times New Roman"/>
          <w:b/>
          <w:sz w:val="24"/>
          <w:szCs w:val="24"/>
          <w:u w:val="single"/>
        </w:rPr>
      </w:pPr>
    </w:p>
    <w:p w:rsidR="00893FD9" w:rsidRDefault="00893FD9" w:rsidP="000D19A3">
      <w:pPr>
        <w:spacing w:after="0" w:line="240" w:lineRule="auto"/>
        <w:jc w:val="both"/>
        <w:rPr>
          <w:rFonts w:ascii="Times New Roman" w:hAnsi="Times New Roman"/>
          <w:b/>
          <w:sz w:val="24"/>
          <w:szCs w:val="24"/>
          <w:u w:val="single"/>
        </w:rPr>
      </w:pPr>
    </w:p>
    <w:p w:rsidR="00893FD9" w:rsidRDefault="00893FD9" w:rsidP="000D19A3">
      <w:pPr>
        <w:spacing w:after="0" w:line="240" w:lineRule="auto"/>
        <w:jc w:val="both"/>
        <w:rPr>
          <w:rFonts w:ascii="Times New Roman" w:hAnsi="Times New Roman"/>
          <w:b/>
          <w:sz w:val="24"/>
          <w:szCs w:val="24"/>
          <w:u w:val="single"/>
        </w:rPr>
      </w:pPr>
    </w:p>
    <w:p w:rsidR="00893FD9" w:rsidRDefault="00893FD9" w:rsidP="000D19A3">
      <w:pPr>
        <w:spacing w:after="0" w:line="240" w:lineRule="auto"/>
        <w:jc w:val="both"/>
        <w:rPr>
          <w:rFonts w:ascii="Times New Roman" w:hAnsi="Times New Roman"/>
          <w:b/>
          <w:sz w:val="24"/>
          <w:szCs w:val="24"/>
          <w:u w:val="single"/>
        </w:rPr>
      </w:pPr>
    </w:p>
    <w:p w:rsidR="00893FD9" w:rsidRDefault="00893FD9" w:rsidP="000D19A3">
      <w:pPr>
        <w:spacing w:after="0" w:line="240" w:lineRule="auto"/>
        <w:jc w:val="both"/>
        <w:rPr>
          <w:rFonts w:ascii="Times New Roman" w:hAnsi="Times New Roman"/>
          <w:b/>
          <w:sz w:val="24"/>
          <w:szCs w:val="24"/>
          <w:u w:val="single"/>
        </w:rPr>
      </w:pPr>
    </w:p>
    <w:p w:rsidR="00893FD9" w:rsidRDefault="00F92F80" w:rsidP="000D19A3">
      <w:pPr>
        <w:spacing w:after="0" w:line="240" w:lineRule="auto"/>
        <w:jc w:val="both"/>
        <w:rPr>
          <w:rFonts w:ascii="Times New Roman" w:hAnsi="Times New Roman"/>
          <w:b/>
          <w:sz w:val="24"/>
          <w:szCs w:val="24"/>
          <w:u w:val="single"/>
        </w:rPr>
      </w:pPr>
      <w:r>
        <w:rPr>
          <w:rFonts w:ascii="Times New Roman" w:hAnsi="Times New Roman"/>
          <w:b/>
          <w:sz w:val="24"/>
          <w:szCs w:val="24"/>
          <w:u w:val="single"/>
        </w:rPr>
        <w:t>Allowing access to the subnetwork:</w:t>
      </w:r>
    </w:p>
    <w:p w:rsidR="00F92F80" w:rsidRDefault="00F92F80" w:rsidP="000D19A3">
      <w:pPr>
        <w:spacing w:after="0" w:line="240" w:lineRule="auto"/>
        <w:jc w:val="both"/>
        <w:rPr>
          <w:rFonts w:ascii="Times New Roman" w:hAnsi="Times New Roman"/>
          <w:b/>
          <w:sz w:val="24"/>
          <w:szCs w:val="24"/>
          <w:u w:val="single"/>
        </w:rPr>
      </w:pPr>
    </w:p>
    <w:p w:rsidR="00893FD9" w:rsidRDefault="00893FD9" w:rsidP="000D19A3">
      <w:pPr>
        <w:spacing w:after="0" w:line="240" w:lineRule="auto"/>
        <w:jc w:val="both"/>
        <w:rPr>
          <w:rFonts w:ascii="Times New Roman" w:hAnsi="Times New Roman"/>
          <w:b/>
          <w:sz w:val="24"/>
          <w:szCs w:val="24"/>
          <w:u w:val="single"/>
        </w:rPr>
      </w:pPr>
    </w:p>
    <w:p w:rsidR="003F0D75" w:rsidRDefault="003F0D75" w:rsidP="000D19A3">
      <w:pPr>
        <w:spacing w:after="0" w:line="240" w:lineRule="auto"/>
        <w:jc w:val="both"/>
        <w:rPr>
          <w:rFonts w:ascii="Times New Roman" w:hAnsi="Times New Roman"/>
          <w:b/>
          <w:sz w:val="24"/>
          <w:szCs w:val="24"/>
          <w:u w:val="single"/>
        </w:rPr>
      </w:pPr>
    </w:p>
    <w:p w:rsidR="003F0D75" w:rsidRDefault="00D20D5B" w:rsidP="000D19A3">
      <w:pPr>
        <w:spacing w:after="0" w:line="240" w:lineRule="auto"/>
        <w:jc w:val="both"/>
        <w:rPr>
          <w:rFonts w:ascii="Times New Roman" w:hAnsi="Times New Roman"/>
          <w:b/>
          <w:sz w:val="24"/>
          <w:szCs w:val="24"/>
          <w:u w:val="single"/>
        </w:rPr>
      </w:pPr>
      <w:r w:rsidRPr="00D20D5B">
        <w:rPr>
          <w:rFonts w:ascii="Times New Roman" w:hAnsi="Times New Roman"/>
          <w:b/>
          <w:noProof/>
          <w:sz w:val="24"/>
          <w:szCs w:val="24"/>
          <w:u w:val="single"/>
        </w:rPr>
        <w:drawing>
          <wp:inline distT="0" distB="0" distL="0" distR="0">
            <wp:extent cx="5943600" cy="5114260"/>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5114260"/>
                    </a:xfrm>
                    <a:prstGeom prst="rect">
                      <a:avLst/>
                    </a:prstGeom>
                    <a:noFill/>
                    <a:ln w="9525">
                      <a:noFill/>
                      <a:miter lim="800000"/>
                      <a:headEnd/>
                      <a:tailEnd/>
                    </a:ln>
                  </pic:spPr>
                </pic:pic>
              </a:graphicData>
            </a:graphic>
          </wp:inline>
        </w:drawing>
      </w:r>
    </w:p>
    <w:p w:rsidR="003F0D75" w:rsidRDefault="003F0D75" w:rsidP="000D19A3">
      <w:pPr>
        <w:spacing w:after="0" w:line="240" w:lineRule="auto"/>
        <w:jc w:val="both"/>
        <w:rPr>
          <w:rFonts w:ascii="Times New Roman" w:hAnsi="Times New Roman"/>
          <w:b/>
          <w:sz w:val="24"/>
          <w:szCs w:val="24"/>
          <w:u w:val="single"/>
        </w:rPr>
      </w:pPr>
    </w:p>
    <w:p w:rsidR="003F0D75" w:rsidRDefault="003E57E8" w:rsidP="000D19A3">
      <w:pPr>
        <w:spacing w:after="0" w:line="240" w:lineRule="auto"/>
        <w:jc w:val="both"/>
        <w:rPr>
          <w:rFonts w:ascii="Times New Roman" w:hAnsi="Times New Roman"/>
          <w:b/>
          <w:sz w:val="24"/>
          <w:szCs w:val="24"/>
          <w:u w:val="single"/>
        </w:rPr>
      </w:pPr>
      <w:r>
        <w:rPr>
          <w:rFonts w:ascii="Times New Roman" w:hAnsi="Times New Roman"/>
          <w:b/>
          <w:sz w:val="24"/>
          <w:szCs w:val="24"/>
          <w:u w:val="single"/>
        </w:rPr>
        <w:t>Restarting server:</w:t>
      </w:r>
    </w:p>
    <w:p w:rsidR="003E57E8" w:rsidRDefault="003E57E8" w:rsidP="000D19A3">
      <w:pPr>
        <w:spacing w:after="0" w:line="240" w:lineRule="auto"/>
        <w:jc w:val="both"/>
        <w:rPr>
          <w:rFonts w:ascii="Times New Roman" w:hAnsi="Times New Roman"/>
          <w:b/>
          <w:sz w:val="24"/>
          <w:szCs w:val="24"/>
          <w:u w:val="single"/>
        </w:rPr>
      </w:pPr>
    </w:p>
    <w:p w:rsidR="00D20D5B" w:rsidRDefault="00D20D5B" w:rsidP="000D19A3">
      <w:pPr>
        <w:spacing w:after="0" w:line="240" w:lineRule="auto"/>
        <w:jc w:val="both"/>
        <w:rPr>
          <w:rFonts w:ascii="Times New Roman" w:hAnsi="Times New Roman"/>
          <w:b/>
          <w:sz w:val="24"/>
          <w:szCs w:val="24"/>
          <w:u w:val="single"/>
        </w:rPr>
      </w:pPr>
    </w:p>
    <w:p w:rsidR="008A44FD" w:rsidRDefault="00D20D5B" w:rsidP="000D19A3">
      <w:pPr>
        <w:spacing w:after="0" w:line="240" w:lineRule="auto"/>
        <w:jc w:val="both"/>
        <w:rPr>
          <w:rFonts w:ascii="Times New Roman" w:hAnsi="Times New Roman"/>
          <w:b/>
          <w:sz w:val="24"/>
          <w:szCs w:val="24"/>
          <w:u w:val="single"/>
        </w:rPr>
      </w:pPr>
      <w:r w:rsidRPr="00D20D5B">
        <w:rPr>
          <w:rFonts w:ascii="Times New Roman" w:hAnsi="Times New Roman"/>
          <w:b/>
          <w:noProof/>
          <w:sz w:val="24"/>
          <w:szCs w:val="24"/>
          <w:u w:val="single"/>
        </w:rPr>
        <w:drawing>
          <wp:inline distT="0" distB="0" distL="0" distR="0">
            <wp:extent cx="5353050" cy="1085850"/>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353050" cy="1085850"/>
                    </a:xfrm>
                    <a:prstGeom prst="rect">
                      <a:avLst/>
                    </a:prstGeom>
                    <a:noFill/>
                    <a:ln w="9525">
                      <a:noFill/>
                      <a:miter lim="800000"/>
                      <a:headEnd/>
                      <a:tailEnd/>
                    </a:ln>
                  </pic:spPr>
                </pic:pic>
              </a:graphicData>
            </a:graphic>
          </wp:inline>
        </w:drawing>
      </w:r>
    </w:p>
    <w:p w:rsidR="008A44FD" w:rsidRDefault="008A44FD" w:rsidP="000D19A3">
      <w:pPr>
        <w:spacing w:after="0" w:line="240" w:lineRule="auto"/>
        <w:jc w:val="both"/>
        <w:rPr>
          <w:rFonts w:ascii="Times New Roman" w:hAnsi="Times New Roman"/>
          <w:b/>
          <w:sz w:val="24"/>
          <w:szCs w:val="24"/>
          <w:u w:val="single"/>
        </w:rPr>
      </w:pPr>
    </w:p>
    <w:p w:rsidR="003F0D75" w:rsidRDefault="008A44FD" w:rsidP="000D19A3">
      <w:pPr>
        <w:spacing w:after="0" w:line="240" w:lineRule="auto"/>
        <w:jc w:val="both"/>
        <w:rPr>
          <w:rFonts w:ascii="Times New Roman" w:hAnsi="Times New Roman"/>
          <w:b/>
          <w:sz w:val="24"/>
          <w:szCs w:val="24"/>
          <w:u w:val="single"/>
        </w:rPr>
      </w:pPr>
      <w:r>
        <w:rPr>
          <w:rFonts w:ascii="Times New Roman" w:hAnsi="Times New Roman"/>
          <w:b/>
          <w:sz w:val="24"/>
          <w:szCs w:val="24"/>
          <w:u w:val="single"/>
        </w:rPr>
        <w:t>Accessing net through the allowed subnetwork:</w:t>
      </w:r>
    </w:p>
    <w:p w:rsidR="003F0D75" w:rsidRDefault="003F0D75" w:rsidP="000D19A3">
      <w:pPr>
        <w:spacing w:after="0" w:line="240" w:lineRule="auto"/>
        <w:jc w:val="both"/>
        <w:rPr>
          <w:rFonts w:ascii="Times New Roman" w:hAnsi="Times New Roman"/>
          <w:b/>
          <w:sz w:val="24"/>
          <w:szCs w:val="24"/>
          <w:u w:val="single"/>
        </w:rPr>
      </w:pPr>
    </w:p>
    <w:p w:rsidR="003F0D75" w:rsidRDefault="003F0D75" w:rsidP="000D19A3">
      <w:pPr>
        <w:spacing w:after="0" w:line="240" w:lineRule="auto"/>
        <w:jc w:val="both"/>
        <w:rPr>
          <w:rFonts w:ascii="Times New Roman" w:hAnsi="Times New Roman"/>
          <w:b/>
          <w:sz w:val="24"/>
          <w:szCs w:val="24"/>
          <w:u w:val="single"/>
        </w:rPr>
      </w:pPr>
    </w:p>
    <w:p w:rsidR="003F0D75" w:rsidRDefault="003F0D75" w:rsidP="000D19A3">
      <w:pPr>
        <w:spacing w:after="0" w:line="240" w:lineRule="auto"/>
        <w:jc w:val="both"/>
        <w:rPr>
          <w:rFonts w:ascii="Times New Roman" w:hAnsi="Times New Roman"/>
          <w:b/>
          <w:sz w:val="24"/>
          <w:szCs w:val="24"/>
          <w:u w:val="single"/>
        </w:rPr>
      </w:pPr>
    </w:p>
    <w:p w:rsidR="008A44FD" w:rsidRDefault="00D20D5B" w:rsidP="000D19A3">
      <w:pPr>
        <w:spacing w:after="0" w:line="240" w:lineRule="auto"/>
        <w:jc w:val="both"/>
        <w:rPr>
          <w:rFonts w:ascii="Times New Roman" w:hAnsi="Times New Roman"/>
          <w:b/>
          <w:sz w:val="24"/>
          <w:szCs w:val="24"/>
          <w:u w:val="single"/>
        </w:rPr>
      </w:pPr>
      <w:r w:rsidRPr="00D20D5B">
        <w:rPr>
          <w:rFonts w:ascii="Times New Roman" w:hAnsi="Times New Roman"/>
          <w:b/>
          <w:noProof/>
          <w:sz w:val="24"/>
          <w:szCs w:val="24"/>
          <w:u w:val="single"/>
        </w:rPr>
        <w:drawing>
          <wp:inline distT="0" distB="0" distL="0" distR="0">
            <wp:extent cx="5200650" cy="4366764"/>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200650" cy="4366764"/>
                    </a:xfrm>
                    <a:prstGeom prst="rect">
                      <a:avLst/>
                    </a:prstGeom>
                    <a:noFill/>
                    <a:ln w="9525">
                      <a:noFill/>
                      <a:miter lim="800000"/>
                      <a:headEnd/>
                      <a:tailEnd/>
                    </a:ln>
                  </pic:spPr>
                </pic:pic>
              </a:graphicData>
            </a:graphic>
          </wp:inline>
        </w:drawing>
      </w:r>
    </w:p>
    <w:p w:rsidR="008A44FD" w:rsidRDefault="008A44FD" w:rsidP="000D19A3">
      <w:pPr>
        <w:spacing w:after="0" w:line="240" w:lineRule="auto"/>
        <w:jc w:val="both"/>
        <w:rPr>
          <w:rFonts w:ascii="Times New Roman" w:hAnsi="Times New Roman"/>
          <w:b/>
          <w:sz w:val="24"/>
          <w:szCs w:val="24"/>
          <w:u w:val="single"/>
        </w:rPr>
      </w:pPr>
    </w:p>
    <w:p w:rsidR="008A44FD" w:rsidRDefault="008A44FD" w:rsidP="000D19A3">
      <w:pPr>
        <w:spacing w:after="0" w:line="240" w:lineRule="auto"/>
        <w:jc w:val="both"/>
        <w:rPr>
          <w:rFonts w:ascii="Times New Roman" w:hAnsi="Times New Roman"/>
          <w:b/>
          <w:sz w:val="24"/>
          <w:szCs w:val="24"/>
          <w:u w:val="single"/>
        </w:rPr>
      </w:pPr>
    </w:p>
    <w:p w:rsidR="008A44FD" w:rsidRDefault="008A44FD" w:rsidP="000D19A3">
      <w:pPr>
        <w:spacing w:after="0" w:line="240" w:lineRule="auto"/>
        <w:jc w:val="both"/>
        <w:rPr>
          <w:rFonts w:ascii="Times New Roman" w:hAnsi="Times New Roman"/>
          <w:b/>
          <w:sz w:val="24"/>
          <w:szCs w:val="24"/>
          <w:u w:val="single"/>
        </w:rPr>
      </w:pPr>
      <w:r>
        <w:rPr>
          <w:rFonts w:ascii="Times New Roman" w:hAnsi="Times New Roman"/>
          <w:b/>
          <w:sz w:val="24"/>
          <w:szCs w:val="24"/>
          <w:u w:val="single"/>
        </w:rPr>
        <w:t>Denying the access:</w:t>
      </w:r>
    </w:p>
    <w:p w:rsidR="008A44FD" w:rsidRDefault="008A44FD" w:rsidP="000D19A3">
      <w:pPr>
        <w:spacing w:after="0" w:line="240" w:lineRule="auto"/>
        <w:jc w:val="both"/>
        <w:rPr>
          <w:rFonts w:ascii="Times New Roman" w:hAnsi="Times New Roman"/>
          <w:b/>
          <w:sz w:val="24"/>
          <w:szCs w:val="24"/>
          <w:u w:val="single"/>
        </w:rPr>
      </w:pPr>
    </w:p>
    <w:p w:rsidR="008A44FD" w:rsidRDefault="00D20D5B" w:rsidP="000D19A3">
      <w:pPr>
        <w:spacing w:after="0" w:line="240" w:lineRule="auto"/>
        <w:jc w:val="both"/>
        <w:rPr>
          <w:rFonts w:ascii="Times New Roman" w:hAnsi="Times New Roman"/>
          <w:b/>
          <w:sz w:val="24"/>
          <w:szCs w:val="24"/>
          <w:u w:val="single"/>
        </w:rPr>
      </w:pPr>
      <w:r w:rsidRPr="00D20D5B">
        <w:rPr>
          <w:rFonts w:ascii="Times New Roman" w:hAnsi="Times New Roman"/>
          <w:b/>
          <w:noProof/>
          <w:sz w:val="24"/>
          <w:szCs w:val="24"/>
          <w:u w:val="single"/>
        </w:rPr>
        <w:drawing>
          <wp:inline distT="0" distB="0" distL="0" distR="0">
            <wp:extent cx="5943600" cy="5114260"/>
            <wp:effectExtent l="1905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943600" cy="5114260"/>
                    </a:xfrm>
                    <a:prstGeom prst="rect">
                      <a:avLst/>
                    </a:prstGeom>
                    <a:noFill/>
                    <a:ln w="9525">
                      <a:noFill/>
                      <a:miter lim="800000"/>
                      <a:headEnd/>
                      <a:tailEnd/>
                    </a:ln>
                  </pic:spPr>
                </pic:pic>
              </a:graphicData>
            </a:graphic>
          </wp:inline>
        </w:drawing>
      </w:r>
    </w:p>
    <w:p w:rsidR="00D20D5B" w:rsidRDefault="00D20D5B" w:rsidP="000D19A3">
      <w:pPr>
        <w:spacing w:after="0" w:line="240" w:lineRule="auto"/>
        <w:jc w:val="both"/>
        <w:rPr>
          <w:rFonts w:ascii="Times New Roman" w:hAnsi="Times New Roman"/>
          <w:b/>
          <w:sz w:val="24"/>
          <w:szCs w:val="24"/>
          <w:u w:val="single"/>
        </w:rPr>
      </w:pPr>
      <w:r w:rsidRPr="00D20D5B">
        <w:rPr>
          <w:rFonts w:ascii="Times New Roman" w:hAnsi="Times New Roman"/>
          <w:b/>
          <w:noProof/>
          <w:sz w:val="24"/>
          <w:szCs w:val="24"/>
          <w:u w:val="single"/>
        </w:rPr>
        <w:lastRenderedPageBreak/>
        <w:drawing>
          <wp:inline distT="0" distB="0" distL="0" distR="0">
            <wp:extent cx="5943600" cy="4990587"/>
            <wp:effectExtent l="19050" t="0" r="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943600" cy="4990587"/>
                    </a:xfrm>
                    <a:prstGeom prst="rect">
                      <a:avLst/>
                    </a:prstGeom>
                    <a:noFill/>
                    <a:ln w="9525">
                      <a:noFill/>
                      <a:miter lim="800000"/>
                      <a:headEnd/>
                      <a:tailEnd/>
                    </a:ln>
                  </pic:spPr>
                </pic:pic>
              </a:graphicData>
            </a:graphic>
          </wp:inline>
        </w:drawing>
      </w:r>
    </w:p>
    <w:p w:rsidR="00D20D5B" w:rsidRDefault="00D20D5B" w:rsidP="000D19A3">
      <w:pPr>
        <w:spacing w:after="0" w:line="240" w:lineRule="auto"/>
        <w:jc w:val="both"/>
        <w:rPr>
          <w:rFonts w:ascii="Times New Roman" w:hAnsi="Times New Roman"/>
          <w:b/>
          <w:sz w:val="24"/>
          <w:szCs w:val="24"/>
          <w:u w:val="single"/>
        </w:rPr>
      </w:pPr>
    </w:p>
    <w:p w:rsidR="003F0D75" w:rsidRDefault="003F0D75" w:rsidP="000D19A3">
      <w:pPr>
        <w:spacing w:after="0" w:line="240" w:lineRule="auto"/>
        <w:jc w:val="both"/>
        <w:rPr>
          <w:rFonts w:ascii="Times New Roman" w:hAnsi="Times New Roman"/>
          <w:b/>
          <w:sz w:val="24"/>
          <w:szCs w:val="24"/>
          <w:u w:val="single"/>
        </w:rPr>
      </w:pPr>
    </w:p>
    <w:p w:rsidR="003F0D75" w:rsidRDefault="003F0D75" w:rsidP="000D19A3">
      <w:pPr>
        <w:spacing w:after="0" w:line="240" w:lineRule="auto"/>
        <w:jc w:val="both"/>
        <w:rPr>
          <w:rFonts w:ascii="Times New Roman" w:hAnsi="Times New Roman"/>
          <w:b/>
          <w:sz w:val="24"/>
          <w:szCs w:val="24"/>
          <w:u w:val="single"/>
        </w:rPr>
      </w:pPr>
    </w:p>
    <w:p w:rsidR="00761232" w:rsidRDefault="00761232" w:rsidP="000D19A3">
      <w:pPr>
        <w:spacing w:after="0" w:line="240" w:lineRule="auto"/>
        <w:jc w:val="both"/>
        <w:rPr>
          <w:rFonts w:ascii="Times New Roman" w:hAnsi="Times New Roman"/>
          <w:b/>
          <w:sz w:val="24"/>
          <w:szCs w:val="24"/>
          <w:u w:val="single"/>
        </w:rPr>
      </w:pPr>
      <w:r>
        <w:rPr>
          <w:rFonts w:ascii="Times New Roman" w:hAnsi="Times New Roman"/>
          <w:b/>
          <w:sz w:val="24"/>
          <w:szCs w:val="24"/>
          <w:u w:val="single"/>
        </w:rPr>
        <w:t>Allowing access for specified time:</w:t>
      </w:r>
    </w:p>
    <w:p w:rsidR="003F0D75" w:rsidRDefault="003F0D75" w:rsidP="000D19A3">
      <w:pPr>
        <w:spacing w:after="0" w:line="240" w:lineRule="auto"/>
        <w:jc w:val="both"/>
        <w:rPr>
          <w:rFonts w:ascii="Times New Roman" w:hAnsi="Times New Roman"/>
          <w:b/>
          <w:sz w:val="24"/>
          <w:szCs w:val="24"/>
          <w:u w:val="single"/>
        </w:rPr>
      </w:pPr>
    </w:p>
    <w:p w:rsidR="003F0D75" w:rsidRDefault="003B0BC8" w:rsidP="000D19A3">
      <w:pPr>
        <w:spacing w:after="0" w:line="240" w:lineRule="auto"/>
        <w:jc w:val="both"/>
        <w:rPr>
          <w:rFonts w:ascii="Times New Roman" w:hAnsi="Times New Roman"/>
          <w:b/>
          <w:sz w:val="24"/>
          <w:szCs w:val="24"/>
          <w:u w:val="single"/>
        </w:rPr>
      </w:pPr>
      <w:r w:rsidRPr="003B0BC8">
        <w:rPr>
          <w:rFonts w:ascii="Times New Roman" w:hAnsi="Times New Roman"/>
          <w:b/>
          <w:noProof/>
          <w:sz w:val="24"/>
          <w:szCs w:val="24"/>
          <w:u w:val="single"/>
        </w:rPr>
        <w:lastRenderedPageBreak/>
        <w:drawing>
          <wp:inline distT="0" distB="0" distL="0" distR="0">
            <wp:extent cx="5943600" cy="5114260"/>
            <wp:effectExtent l="19050" t="0" r="0"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943600" cy="5114260"/>
                    </a:xfrm>
                    <a:prstGeom prst="rect">
                      <a:avLst/>
                    </a:prstGeom>
                    <a:noFill/>
                  </pic:spPr>
                </pic:pic>
              </a:graphicData>
            </a:graphic>
          </wp:inline>
        </w:drawing>
      </w:r>
    </w:p>
    <w:p w:rsidR="003F0D75" w:rsidRDefault="003F0D75" w:rsidP="000D19A3">
      <w:pPr>
        <w:spacing w:after="0" w:line="240" w:lineRule="auto"/>
        <w:jc w:val="both"/>
        <w:rPr>
          <w:rFonts w:ascii="Times New Roman" w:hAnsi="Times New Roman"/>
          <w:b/>
          <w:sz w:val="24"/>
          <w:szCs w:val="24"/>
          <w:u w:val="single"/>
        </w:rPr>
      </w:pPr>
    </w:p>
    <w:p w:rsidR="003F0D75" w:rsidRDefault="003F0D75" w:rsidP="000D19A3">
      <w:pPr>
        <w:spacing w:after="0" w:line="240" w:lineRule="auto"/>
        <w:jc w:val="both"/>
        <w:rPr>
          <w:rFonts w:ascii="Times New Roman" w:hAnsi="Times New Roman"/>
          <w:b/>
          <w:sz w:val="24"/>
          <w:szCs w:val="24"/>
          <w:u w:val="single"/>
        </w:rPr>
      </w:pPr>
    </w:p>
    <w:p w:rsidR="00761232" w:rsidRDefault="00761232" w:rsidP="000D19A3">
      <w:pPr>
        <w:spacing w:after="0" w:line="240" w:lineRule="auto"/>
        <w:jc w:val="both"/>
        <w:rPr>
          <w:rFonts w:ascii="Times New Roman" w:hAnsi="Times New Roman"/>
          <w:b/>
          <w:sz w:val="24"/>
          <w:szCs w:val="24"/>
          <w:u w:val="single"/>
        </w:rPr>
      </w:pPr>
    </w:p>
    <w:p w:rsidR="00761232" w:rsidRDefault="00761232" w:rsidP="000D19A3">
      <w:pPr>
        <w:spacing w:after="0" w:line="240" w:lineRule="auto"/>
        <w:jc w:val="both"/>
        <w:rPr>
          <w:rFonts w:ascii="Times New Roman" w:hAnsi="Times New Roman"/>
          <w:b/>
          <w:sz w:val="24"/>
          <w:szCs w:val="24"/>
          <w:u w:val="single"/>
        </w:rPr>
      </w:pPr>
    </w:p>
    <w:p w:rsidR="00761232" w:rsidRDefault="00761232" w:rsidP="000D19A3">
      <w:pPr>
        <w:spacing w:after="0" w:line="240" w:lineRule="auto"/>
        <w:jc w:val="both"/>
        <w:rPr>
          <w:rFonts w:ascii="Times New Roman" w:hAnsi="Times New Roman"/>
          <w:b/>
          <w:sz w:val="24"/>
          <w:szCs w:val="24"/>
          <w:u w:val="single"/>
        </w:rPr>
      </w:pPr>
    </w:p>
    <w:p w:rsidR="00761232" w:rsidRDefault="00761232" w:rsidP="000D19A3">
      <w:pPr>
        <w:spacing w:after="0" w:line="240" w:lineRule="auto"/>
        <w:jc w:val="both"/>
        <w:rPr>
          <w:rFonts w:ascii="Times New Roman" w:hAnsi="Times New Roman"/>
          <w:b/>
          <w:sz w:val="24"/>
          <w:szCs w:val="24"/>
          <w:u w:val="single"/>
        </w:rPr>
      </w:pPr>
    </w:p>
    <w:p w:rsidR="00761232" w:rsidRDefault="00761232" w:rsidP="000D19A3">
      <w:pPr>
        <w:spacing w:after="0" w:line="240" w:lineRule="auto"/>
        <w:jc w:val="both"/>
        <w:rPr>
          <w:rFonts w:ascii="Times New Roman" w:hAnsi="Times New Roman"/>
          <w:b/>
          <w:sz w:val="24"/>
          <w:szCs w:val="24"/>
          <w:u w:val="single"/>
        </w:rPr>
      </w:pPr>
    </w:p>
    <w:p w:rsidR="00761232" w:rsidRDefault="00761232" w:rsidP="000D19A3">
      <w:pPr>
        <w:spacing w:after="0" w:line="240" w:lineRule="auto"/>
        <w:jc w:val="both"/>
        <w:rPr>
          <w:rFonts w:ascii="Times New Roman" w:hAnsi="Times New Roman"/>
          <w:b/>
          <w:sz w:val="24"/>
          <w:szCs w:val="24"/>
          <w:u w:val="single"/>
        </w:rPr>
      </w:pPr>
    </w:p>
    <w:p w:rsidR="00761232" w:rsidRDefault="00761232" w:rsidP="000D19A3">
      <w:pPr>
        <w:spacing w:after="0" w:line="240" w:lineRule="auto"/>
        <w:jc w:val="both"/>
        <w:rPr>
          <w:rFonts w:ascii="Times New Roman" w:hAnsi="Times New Roman"/>
          <w:b/>
          <w:sz w:val="24"/>
          <w:szCs w:val="24"/>
          <w:u w:val="single"/>
        </w:rPr>
      </w:pPr>
    </w:p>
    <w:p w:rsidR="00761232" w:rsidRDefault="00761232" w:rsidP="000D19A3">
      <w:pPr>
        <w:spacing w:after="0" w:line="240" w:lineRule="auto"/>
        <w:jc w:val="both"/>
        <w:rPr>
          <w:rFonts w:ascii="Times New Roman" w:hAnsi="Times New Roman"/>
          <w:b/>
          <w:sz w:val="24"/>
          <w:szCs w:val="24"/>
          <w:u w:val="single"/>
        </w:rPr>
      </w:pPr>
    </w:p>
    <w:p w:rsidR="00761232" w:rsidRDefault="00761232" w:rsidP="000D19A3">
      <w:pPr>
        <w:spacing w:after="0" w:line="240" w:lineRule="auto"/>
        <w:jc w:val="both"/>
        <w:rPr>
          <w:rFonts w:ascii="Times New Roman" w:hAnsi="Times New Roman"/>
          <w:b/>
          <w:sz w:val="24"/>
          <w:szCs w:val="24"/>
          <w:u w:val="single"/>
        </w:rPr>
      </w:pPr>
    </w:p>
    <w:p w:rsidR="00761232" w:rsidRDefault="00761232" w:rsidP="000D19A3">
      <w:pPr>
        <w:spacing w:after="0" w:line="240" w:lineRule="auto"/>
        <w:jc w:val="both"/>
        <w:rPr>
          <w:rFonts w:ascii="Times New Roman" w:hAnsi="Times New Roman"/>
          <w:b/>
          <w:sz w:val="24"/>
          <w:szCs w:val="24"/>
          <w:u w:val="single"/>
        </w:rPr>
      </w:pPr>
    </w:p>
    <w:p w:rsidR="003B0BC8" w:rsidRDefault="003B0BC8" w:rsidP="000D19A3">
      <w:pPr>
        <w:spacing w:after="0" w:line="240" w:lineRule="auto"/>
        <w:jc w:val="both"/>
        <w:rPr>
          <w:rFonts w:ascii="Times New Roman" w:hAnsi="Times New Roman"/>
          <w:b/>
          <w:sz w:val="24"/>
          <w:szCs w:val="24"/>
          <w:u w:val="single"/>
        </w:rPr>
      </w:pPr>
      <w:r w:rsidRPr="003B0BC8">
        <w:rPr>
          <w:rFonts w:ascii="Times New Roman" w:hAnsi="Times New Roman"/>
          <w:b/>
          <w:noProof/>
          <w:sz w:val="24"/>
          <w:szCs w:val="24"/>
          <w:u w:val="single"/>
        </w:rPr>
        <w:drawing>
          <wp:inline distT="0" distB="0" distL="0" distR="0">
            <wp:extent cx="5943600" cy="511426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943600" cy="5114260"/>
                    </a:xfrm>
                    <a:prstGeom prst="rect">
                      <a:avLst/>
                    </a:prstGeom>
                    <a:noFill/>
                    <a:ln w="9525">
                      <a:noFill/>
                      <a:miter lim="800000"/>
                      <a:headEnd/>
                      <a:tailEnd/>
                    </a:ln>
                  </pic:spPr>
                </pic:pic>
              </a:graphicData>
            </a:graphic>
          </wp:inline>
        </w:drawing>
      </w:r>
    </w:p>
    <w:p w:rsidR="006940C5" w:rsidRDefault="006940C5" w:rsidP="000D19A3">
      <w:pPr>
        <w:spacing w:after="0" w:line="240" w:lineRule="auto"/>
        <w:jc w:val="both"/>
        <w:rPr>
          <w:rFonts w:ascii="Times New Roman" w:hAnsi="Times New Roman"/>
          <w:b/>
          <w:sz w:val="24"/>
          <w:szCs w:val="24"/>
          <w:u w:val="single"/>
        </w:rPr>
      </w:pPr>
    </w:p>
    <w:p w:rsidR="006940C5" w:rsidRDefault="003B0BC8" w:rsidP="000D19A3">
      <w:pPr>
        <w:spacing w:after="0" w:line="240" w:lineRule="auto"/>
        <w:jc w:val="both"/>
        <w:rPr>
          <w:rFonts w:ascii="Times New Roman" w:hAnsi="Times New Roman"/>
          <w:b/>
          <w:sz w:val="24"/>
          <w:szCs w:val="24"/>
          <w:u w:val="single"/>
        </w:rPr>
      </w:pPr>
      <w:r w:rsidRPr="003B0BC8">
        <w:rPr>
          <w:rFonts w:ascii="Times New Roman" w:hAnsi="Times New Roman"/>
          <w:b/>
          <w:noProof/>
          <w:sz w:val="24"/>
          <w:szCs w:val="24"/>
          <w:u w:val="single"/>
        </w:rPr>
        <w:lastRenderedPageBreak/>
        <w:drawing>
          <wp:inline distT="0" distB="0" distL="0" distR="0">
            <wp:extent cx="5943600" cy="5334963"/>
            <wp:effectExtent l="19050" t="0" r="0"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943600" cy="5334963"/>
                    </a:xfrm>
                    <a:prstGeom prst="rect">
                      <a:avLst/>
                    </a:prstGeom>
                    <a:noFill/>
                    <a:ln w="9525">
                      <a:noFill/>
                      <a:miter lim="800000"/>
                      <a:headEnd/>
                      <a:tailEnd/>
                    </a:ln>
                  </pic:spPr>
                </pic:pic>
              </a:graphicData>
            </a:graphic>
          </wp:inline>
        </w:drawing>
      </w:r>
    </w:p>
    <w:p w:rsidR="003B0BC8" w:rsidRDefault="003B0BC8" w:rsidP="000D19A3">
      <w:pPr>
        <w:spacing w:after="0" w:line="240" w:lineRule="auto"/>
        <w:jc w:val="both"/>
        <w:rPr>
          <w:rFonts w:ascii="Times New Roman" w:hAnsi="Times New Roman"/>
          <w:b/>
          <w:sz w:val="24"/>
          <w:szCs w:val="24"/>
          <w:u w:val="single"/>
        </w:rPr>
      </w:pPr>
    </w:p>
    <w:p w:rsidR="00761232" w:rsidRDefault="00761232" w:rsidP="000D19A3">
      <w:pPr>
        <w:spacing w:after="0" w:line="240" w:lineRule="auto"/>
        <w:jc w:val="both"/>
        <w:rPr>
          <w:rFonts w:ascii="Times New Roman" w:hAnsi="Times New Roman"/>
          <w:b/>
          <w:sz w:val="24"/>
          <w:szCs w:val="24"/>
          <w:u w:val="single"/>
        </w:rPr>
      </w:pPr>
    </w:p>
    <w:p w:rsidR="000D19A3" w:rsidRDefault="00E55F1A" w:rsidP="00FD4073">
      <w:pPr>
        <w:spacing w:after="0" w:line="240" w:lineRule="auto"/>
        <w:jc w:val="both"/>
        <w:rPr>
          <w:rFonts w:ascii="Times New Roman" w:hAnsi="Times New Roman"/>
          <w:b/>
          <w:sz w:val="24"/>
          <w:szCs w:val="24"/>
          <w:u w:val="single"/>
        </w:rPr>
      </w:pPr>
      <w:r w:rsidRPr="00241D53">
        <w:rPr>
          <w:rFonts w:ascii="Times New Roman" w:hAnsi="Times New Roman"/>
          <w:b/>
          <w:sz w:val="24"/>
          <w:szCs w:val="24"/>
          <w:u w:val="single"/>
        </w:rPr>
        <w:t>Conclusion:</w:t>
      </w:r>
    </w:p>
    <w:p w:rsidR="008D6263" w:rsidRDefault="008D6263" w:rsidP="00FD4073">
      <w:pPr>
        <w:spacing w:after="0" w:line="240" w:lineRule="auto"/>
        <w:jc w:val="both"/>
        <w:rPr>
          <w:rFonts w:ascii="Times New Roman" w:hAnsi="Times New Roman"/>
          <w:b/>
          <w:sz w:val="24"/>
          <w:szCs w:val="24"/>
          <w:u w:val="single"/>
        </w:rPr>
      </w:pPr>
    </w:p>
    <w:p w:rsidR="008D6263" w:rsidRPr="00241D53" w:rsidRDefault="00B61007" w:rsidP="00FD4073">
      <w:pPr>
        <w:spacing w:after="0" w:line="240" w:lineRule="auto"/>
        <w:jc w:val="both"/>
        <w:rPr>
          <w:rFonts w:ascii="Times New Roman" w:hAnsi="Times New Roman"/>
          <w:sz w:val="24"/>
          <w:szCs w:val="24"/>
        </w:rPr>
      </w:pPr>
      <w:r>
        <w:rPr>
          <w:rFonts w:ascii="Times New Roman" w:hAnsi="Times New Roman"/>
          <w:b/>
          <w:sz w:val="24"/>
          <w:szCs w:val="24"/>
        </w:rPr>
        <w:t>Thus we have installed &amp; configured SQUID Proxy Server</w:t>
      </w:r>
      <w:r>
        <w:rPr>
          <w:rFonts w:ascii="Times New Roman" w:hAnsi="Times New Roman"/>
          <w:b/>
          <w:iCs/>
          <w:sz w:val="24"/>
          <w:szCs w:val="24"/>
        </w:rPr>
        <w:t>.</w:t>
      </w:r>
    </w:p>
    <w:sectPr w:rsidR="008D6263" w:rsidRPr="00241D53" w:rsidSect="00886AD6">
      <w:headerReference w:type="default" r:id="rId19"/>
      <w:footerReference w:type="defaul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836" w:rsidRDefault="002A6836" w:rsidP="00886AD6">
      <w:pPr>
        <w:spacing w:after="0" w:line="240" w:lineRule="auto"/>
      </w:pPr>
      <w:r>
        <w:separator/>
      </w:r>
    </w:p>
  </w:endnote>
  <w:endnote w:type="continuationSeparator" w:id="1">
    <w:p w:rsidR="002A6836" w:rsidRDefault="002A6836" w:rsidP="00886A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FreeSerif"/>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7D8" w:rsidRDefault="007E0D08" w:rsidP="006637D8">
    <w:pPr>
      <w:widowControl w:val="0"/>
      <w:autoSpaceDE w:val="0"/>
      <w:autoSpaceDN w:val="0"/>
      <w:adjustRightInd w:val="0"/>
      <w:spacing w:after="0" w:line="240" w:lineRule="auto"/>
      <w:ind w:left="1000"/>
      <w:jc w:val="center"/>
      <w:rPr>
        <w:rFonts w:ascii="Times New Roman" w:hAnsi="Times New Roman"/>
        <w:sz w:val="24"/>
        <w:szCs w:val="24"/>
      </w:rPr>
    </w:pPr>
    <w:r>
      <w:rPr>
        <w:rFonts w:ascii="Times New Roman" w:hAnsi="Times New Roman"/>
        <w:b/>
        <w:bCs/>
        <w:sz w:val="24"/>
        <w:szCs w:val="24"/>
      </w:rPr>
      <w:t>Department of Computer Engineering</w:t>
    </w:r>
  </w:p>
  <w:p w:rsidR="007E0D08" w:rsidRPr="006637D8" w:rsidRDefault="006637D8" w:rsidP="006637D8">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Page No.                                                                                                                           </w:t>
    </w:r>
    <w:r w:rsidR="00742685">
      <w:rPr>
        <w:rFonts w:cs="Calibri"/>
      </w:rPr>
      <w:t>OSL</w:t>
    </w:r>
    <w:r w:rsidR="00777102">
      <w:rPr>
        <w:rFonts w:cs="Calibri"/>
      </w:rPr>
      <w:t>/JAN 1</w:t>
    </w:r>
    <w:r w:rsidR="00E26463">
      <w:rPr>
        <w:rFonts w:cs="Calibri"/>
      </w:rPr>
      <w:t>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836" w:rsidRDefault="002A6836" w:rsidP="00886AD6">
      <w:pPr>
        <w:spacing w:after="0" w:line="240" w:lineRule="auto"/>
      </w:pPr>
      <w:r>
        <w:separator/>
      </w:r>
    </w:p>
  </w:footnote>
  <w:footnote w:type="continuationSeparator" w:id="1">
    <w:p w:rsidR="002A6836" w:rsidRDefault="002A6836" w:rsidP="00886A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D08" w:rsidRDefault="007E0D08" w:rsidP="00E04E9D">
    <w:pPr>
      <w:pStyle w:val="Header"/>
    </w:pPr>
    <w:r>
      <w:rPr>
        <w:noProof/>
      </w:rPr>
      <w:drawing>
        <wp:anchor distT="0" distB="0" distL="114300" distR="114300" simplePos="0" relativeHeight="251658752" behindDoc="1" locked="0" layoutInCell="0" allowOverlap="1">
          <wp:simplePos x="0" y="0"/>
          <wp:positionH relativeFrom="page">
            <wp:posOffset>734060</wp:posOffset>
          </wp:positionH>
          <wp:positionV relativeFrom="page">
            <wp:posOffset>487045</wp:posOffset>
          </wp:positionV>
          <wp:extent cx="590550" cy="5334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90550" cy="533400"/>
                  </a:xfrm>
                  <a:prstGeom prst="rect">
                    <a:avLst/>
                  </a:prstGeom>
                  <a:noFill/>
                  <a:ln w="9525">
                    <a:noFill/>
                    <a:miter lim="800000"/>
                    <a:headEnd/>
                    <a:tailEnd/>
                  </a:ln>
                </pic:spPr>
              </pic:pic>
            </a:graphicData>
          </a:graphic>
        </wp:anchor>
      </w:drawing>
    </w:r>
    <w:r>
      <w:rPr>
        <w:noProof/>
      </w:rPr>
      <w:drawing>
        <wp:anchor distT="0" distB="0" distL="114300" distR="114300" simplePos="0" relativeHeight="251657728" behindDoc="1" locked="0" layoutInCell="0" allowOverlap="1">
          <wp:simplePos x="0" y="0"/>
          <wp:positionH relativeFrom="page">
            <wp:posOffset>6475730</wp:posOffset>
          </wp:positionH>
          <wp:positionV relativeFrom="page">
            <wp:posOffset>535305</wp:posOffset>
          </wp:positionV>
          <wp:extent cx="590550" cy="485775"/>
          <wp:effectExtent l="1905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590550" cy="485775"/>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0" allowOverlap="1">
          <wp:simplePos x="0" y="0"/>
          <wp:positionH relativeFrom="page">
            <wp:posOffset>3649980</wp:posOffset>
          </wp:positionH>
          <wp:positionV relativeFrom="page">
            <wp:posOffset>484505</wp:posOffset>
          </wp:positionV>
          <wp:extent cx="713105" cy="588010"/>
          <wp:effectExtent l="1905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clrChange>
                      <a:clrFrom>
                        <a:srgbClr val="FFFFFF"/>
                      </a:clrFrom>
                      <a:clrTo>
                        <a:srgbClr val="FFFFFF">
                          <a:alpha val="0"/>
                        </a:srgbClr>
                      </a:clrTo>
                    </a:clrChange>
                  </a:blip>
                  <a:srcRect/>
                  <a:stretch>
                    <a:fillRect/>
                  </a:stretch>
                </pic:blipFill>
                <pic:spPr bwMode="auto">
                  <a:xfrm>
                    <a:off x="0" y="0"/>
                    <a:ext cx="713105" cy="588010"/>
                  </a:xfrm>
                  <a:prstGeom prst="rect">
                    <a:avLst/>
                  </a:prstGeom>
                  <a:noFill/>
                  <a:ln w="9525">
                    <a:noFill/>
                    <a:miter lim="800000"/>
                    <a:headEnd/>
                    <a:tailEnd/>
                  </a:ln>
                </pic:spPr>
              </pic:pic>
            </a:graphicData>
          </a:graphic>
        </wp:anchor>
      </w:drawing>
    </w:r>
    <w:r>
      <w:tab/>
    </w:r>
    <w:r>
      <w:tab/>
    </w:r>
  </w:p>
  <w:p w:rsidR="007E0D08" w:rsidRDefault="007E0D08">
    <w:pPr>
      <w:pStyle w:val="Header"/>
    </w:pPr>
  </w:p>
  <w:p w:rsidR="007E0D08" w:rsidRDefault="007E0D08">
    <w:pPr>
      <w:pStyle w:val="Header"/>
    </w:pPr>
  </w:p>
  <w:p w:rsidR="007E0D08" w:rsidRDefault="007E0D08">
    <w:pPr>
      <w:pStyle w:val="Header"/>
    </w:pPr>
  </w:p>
  <w:p w:rsidR="00777102" w:rsidRPr="00777102" w:rsidRDefault="00777102" w:rsidP="00777102">
    <w:pPr>
      <w:shd w:val="clear" w:color="auto" w:fill="FFFFFF"/>
      <w:spacing w:after="0" w:line="240" w:lineRule="auto"/>
      <w:jc w:val="center"/>
      <w:rPr>
        <w:rFonts w:ascii="Arial" w:hAnsi="Arial" w:cs="Arial"/>
        <w:color w:val="222222"/>
        <w:sz w:val="19"/>
        <w:szCs w:val="19"/>
        <w:lang w:val="en-IN" w:eastAsia="en-IN"/>
      </w:rPr>
    </w:pPr>
    <w:r w:rsidRPr="00777102">
      <w:rPr>
        <w:rFonts w:ascii="Times New Roman" w:hAnsi="Times New Roman"/>
        <w:b/>
        <w:bCs/>
        <w:color w:val="222222"/>
        <w:sz w:val="32"/>
        <w:szCs w:val="32"/>
        <w:lang w:val="en-IN" w:eastAsia="en-IN"/>
      </w:rPr>
      <w:t>K. J. Somaiya College of Engineering, Mumbai-77</w:t>
    </w:r>
  </w:p>
  <w:p w:rsidR="00777102" w:rsidRPr="00777102" w:rsidRDefault="00777102" w:rsidP="00777102">
    <w:pPr>
      <w:shd w:val="clear" w:color="auto" w:fill="FFFFFF"/>
      <w:spacing w:after="120" w:line="240" w:lineRule="auto"/>
      <w:jc w:val="center"/>
      <w:rPr>
        <w:rFonts w:ascii="Times New Roman" w:hAnsi="Times New Roman"/>
        <w:color w:val="222222"/>
        <w:sz w:val="20"/>
        <w:szCs w:val="20"/>
        <w:lang w:val="en-IN" w:eastAsia="en-IN"/>
      </w:rPr>
    </w:pPr>
    <w:r w:rsidRPr="00777102">
      <w:rPr>
        <w:rFonts w:ascii="Times New Roman" w:hAnsi="Times New Roman"/>
        <w:color w:val="222222"/>
        <w:sz w:val="20"/>
        <w:szCs w:val="20"/>
        <w:lang w:val="en-IN" w:eastAsia="en-IN"/>
      </w:rPr>
      <w:t>(Autonomous College Affiliated to University of Mumbai)</w:t>
    </w:r>
  </w:p>
  <w:p w:rsidR="00777102" w:rsidRPr="00777102" w:rsidRDefault="00777102" w:rsidP="00777102">
    <w:pPr>
      <w:shd w:val="clear" w:color="auto" w:fill="FFFFFF"/>
      <w:spacing w:after="120" w:line="240" w:lineRule="auto"/>
      <w:jc w:val="center"/>
      <w:rPr>
        <w:rFonts w:ascii="Arial" w:hAnsi="Arial" w:cs="Arial"/>
        <w:color w:val="222222"/>
        <w:sz w:val="19"/>
        <w:szCs w:val="19"/>
        <w:lang w:val="en-IN" w:eastAsia="en-IN"/>
      </w:rPr>
    </w:pPr>
  </w:p>
  <w:p w:rsidR="007E0D08" w:rsidRDefault="007E0D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A"/>
    <w:multiLevelType w:val="multilevel"/>
    <w:tmpl w:val="0000000A"/>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0000000B"/>
    <w:multiLevelType w:val="multilevel"/>
    <w:tmpl w:val="0000000B"/>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23FA6D96"/>
    <w:multiLevelType w:val="hybridMultilevel"/>
    <w:tmpl w:val="E3E8E09C"/>
    <w:styleLink w:val="ImportedStyle2"/>
    <w:lvl w:ilvl="0" w:tplc="7BD639EE">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CB6466D0">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A8649ADE">
      <w:start w:val="1"/>
      <w:numFmt w:val="lowerRoman"/>
      <w:lvlText w:val="%3."/>
      <w:lvlJc w:val="left"/>
      <w:pPr>
        <w:ind w:left="2160" w:hanging="300"/>
      </w:pPr>
      <w:rPr>
        <w:rFonts w:hAnsi="Arial Unicode MS"/>
        <w:i/>
        <w:iCs/>
        <w:caps w:val="0"/>
        <w:smallCaps w:val="0"/>
        <w:strike w:val="0"/>
        <w:dstrike w:val="0"/>
        <w:outline w:val="0"/>
        <w:emboss w:val="0"/>
        <w:imprint w:val="0"/>
        <w:spacing w:val="0"/>
        <w:w w:val="100"/>
        <w:kern w:val="0"/>
        <w:position w:val="0"/>
        <w:highlight w:val="none"/>
        <w:vertAlign w:val="baseline"/>
      </w:rPr>
    </w:lvl>
    <w:lvl w:ilvl="3" w:tplc="9C0A90BE">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70B68BA2">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632C0EBC">
      <w:start w:val="1"/>
      <w:numFmt w:val="lowerRoman"/>
      <w:lvlText w:val="%6."/>
      <w:lvlJc w:val="left"/>
      <w:pPr>
        <w:ind w:left="4320" w:hanging="300"/>
      </w:pPr>
      <w:rPr>
        <w:rFonts w:hAnsi="Arial Unicode MS"/>
        <w:i/>
        <w:iCs/>
        <w:caps w:val="0"/>
        <w:smallCaps w:val="0"/>
        <w:strike w:val="0"/>
        <w:dstrike w:val="0"/>
        <w:outline w:val="0"/>
        <w:emboss w:val="0"/>
        <w:imprint w:val="0"/>
        <w:spacing w:val="0"/>
        <w:w w:val="100"/>
        <w:kern w:val="0"/>
        <w:position w:val="0"/>
        <w:highlight w:val="none"/>
        <w:vertAlign w:val="baseline"/>
      </w:rPr>
    </w:lvl>
    <w:lvl w:ilvl="6" w:tplc="C3A63738">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2140914">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C24A5D0">
      <w:start w:val="1"/>
      <w:numFmt w:val="lowerRoman"/>
      <w:lvlText w:val="%9."/>
      <w:lvlJc w:val="left"/>
      <w:pPr>
        <w:ind w:left="6480" w:hanging="30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0">
    <w:nsid w:val="27A21AAB"/>
    <w:multiLevelType w:val="hybridMultilevel"/>
    <w:tmpl w:val="1CFEC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477766"/>
    <w:multiLevelType w:val="hybridMultilevel"/>
    <w:tmpl w:val="B9F8F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A209D"/>
    <w:multiLevelType w:val="hybridMultilevel"/>
    <w:tmpl w:val="0080787C"/>
    <w:lvl w:ilvl="0" w:tplc="A094CC9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2DF7831"/>
    <w:multiLevelType w:val="hybridMultilevel"/>
    <w:tmpl w:val="2C0AE3CA"/>
    <w:numStyleLink w:val="ImportedStyle1"/>
  </w:abstractNum>
  <w:abstractNum w:abstractNumId="14">
    <w:nsid w:val="5E2E5FF8"/>
    <w:multiLevelType w:val="hybridMultilevel"/>
    <w:tmpl w:val="E3E8E09C"/>
    <w:numStyleLink w:val="ImportedStyle2"/>
  </w:abstractNum>
  <w:abstractNum w:abstractNumId="15">
    <w:nsid w:val="729E701F"/>
    <w:multiLevelType w:val="hybridMultilevel"/>
    <w:tmpl w:val="2C0AE3CA"/>
    <w:styleLink w:val="ImportedStyle1"/>
    <w:lvl w:ilvl="0" w:tplc="753AB290">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B0761500">
      <w:start w:val="1"/>
      <w:numFmt w:val="lowerLetter"/>
      <w:lvlText w:val="%2."/>
      <w:lvlJc w:val="left"/>
      <w:pPr>
        <w:ind w:left="14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EDEAB3E0">
      <w:start w:val="1"/>
      <w:numFmt w:val="lowerRoman"/>
      <w:lvlText w:val="%3."/>
      <w:lvlJc w:val="left"/>
      <w:pPr>
        <w:ind w:left="2160" w:hanging="30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50AC37BE">
      <w:start w:val="1"/>
      <w:numFmt w:val="decimal"/>
      <w:lvlText w:val="%4."/>
      <w:lvlJc w:val="left"/>
      <w:pPr>
        <w:ind w:left="28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CB1CA1D6">
      <w:start w:val="1"/>
      <w:numFmt w:val="lowerLetter"/>
      <w:lvlText w:val="%5."/>
      <w:lvlJc w:val="left"/>
      <w:pPr>
        <w:ind w:left="36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0DFE2032">
      <w:start w:val="1"/>
      <w:numFmt w:val="lowerRoman"/>
      <w:lvlText w:val="%6."/>
      <w:lvlJc w:val="left"/>
      <w:pPr>
        <w:ind w:left="4320" w:hanging="30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71728C4E">
      <w:start w:val="1"/>
      <w:numFmt w:val="decimal"/>
      <w:lvlText w:val="%7."/>
      <w:lvlJc w:val="left"/>
      <w:pPr>
        <w:ind w:left="50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F0DE100C">
      <w:start w:val="1"/>
      <w:numFmt w:val="lowerLetter"/>
      <w:lvlText w:val="%8."/>
      <w:lvlJc w:val="left"/>
      <w:pPr>
        <w:ind w:left="576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E52C5086">
      <w:start w:val="1"/>
      <w:numFmt w:val="lowerRoman"/>
      <w:lvlText w:val="%9."/>
      <w:lvlJc w:val="left"/>
      <w:pPr>
        <w:ind w:left="6480" w:hanging="30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3"/>
  </w:num>
  <w:num w:numId="4">
    <w:abstractNumId w:val="9"/>
  </w:num>
  <w:num w:numId="5">
    <w:abstractNumId w:val="14"/>
    <w:lvlOverride w:ilvl="0">
      <w:lvl w:ilvl="0" w:tplc="702A65D0">
        <w:start w:val="1"/>
        <w:numFmt w:val="decimal"/>
        <w:lvlText w:val="%1."/>
        <w:lvlJc w:val="left"/>
        <w:pPr>
          <w:ind w:left="720" w:hanging="360"/>
        </w:pPr>
        <w:rPr>
          <w:rFonts w:hAnsi="Arial Unicode MS"/>
          <w:i w:val="0"/>
          <w:iCs/>
          <w:caps w:val="0"/>
          <w:smallCaps w:val="0"/>
          <w:strike w:val="0"/>
          <w:dstrike w:val="0"/>
          <w:outline w:val="0"/>
          <w:emboss w:val="0"/>
          <w:imprint w:val="0"/>
          <w:spacing w:val="0"/>
          <w:w w:val="100"/>
          <w:kern w:val="0"/>
          <w:position w:val="0"/>
          <w:highlight w:val="none"/>
          <w:vertAlign w:val="baseline"/>
        </w:rPr>
      </w:lvl>
    </w:lvlOverride>
  </w:num>
  <w:num w:numId="6">
    <w:abstractNumId w:val="14"/>
    <w:lvlOverride w:ilvl="0">
      <w:lvl w:ilvl="0" w:tplc="702A65D0">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513E3A26">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4066FAD4">
        <w:start w:val="1"/>
        <w:numFmt w:val="lowerRoman"/>
        <w:lvlText w:val="%3."/>
        <w:lvlJc w:val="left"/>
        <w:pPr>
          <w:ind w:left="216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48FE854E">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A7DC4EFA">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3D5C8630">
        <w:start w:val="1"/>
        <w:numFmt w:val="lowerRoman"/>
        <w:lvlText w:val="%6."/>
        <w:lvlJc w:val="left"/>
        <w:pPr>
          <w:ind w:left="432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A26279C">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10980700">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041E4276">
        <w:start w:val="1"/>
        <w:numFmt w:val="lowerRoman"/>
        <w:lvlText w:val="%9."/>
        <w:lvlJc w:val="left"/>
        <w:pPr>
          <w:ind w:left="6480" w:hanging="30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7">
    <w:abstractNumId w:val="11"/>
  </w:num>
  <w:num w:numId="8">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11266"/>
  </w:hdrShapeDefaults>
  <w:footnotePr>
    <w:footnote w:id="0"/>
    <w:footnote w:id="1"/>
  </w:footnotePr>
  <w:endnotePr>
    <w:endnote w:id="0"/>
    <w:endnote w:id="1"/>
  </w:endnotePr>
  <w:compat/>
  <w:rsids>
    <w:rsidRoot w:val="00004C56"/>
    <w:rsid w:val="00004C56"/>
    <w:rsid w:val="00016F97"/>
    <w:rsid w:val="0003666F"/>
    <w:rsid w:val="000410B0"/>
    <w:rsid w:val="00053815"/>
    <w:rsid w:val="00057BC2"/>
    <w:rsid w:val="00073A33"/>
    <w:rsid w:val="000747B8"/>
    <w:rsid w:val="000D19A3"/>
    <w:rsid w:val="000D7577"/>
    <w:rsid w:val="00114375"/>
    <w:rsid w:val="0012765A"/>
    <w:rsid w:val="0013742B"/>
    <w:rsid w:val="001451E4"/>
    <w:rsid w:val="00157610"/>
    <w:rsid w:val="00162621"/>
    <w:rsid w:val="001865AB"/>
    <w:rsid w:val="001B29AC"/>
    <w:rsid w:val="001D4CB0"/>
    <w:rsid w:val="001E5429"/>
    <w:rsid w:val="001F12D9"/>
    <w:rsid w:val="001F2F99"/>
    <w:rsid w:val="001F4F5B"/>
    <w:rsid w:val="00241D53"/>
    <w:rsid w:val="002625BD"/>
    <w:rsid w:val="00262EEC"/>
    <w:rsid w:val="00277E99"/>
    <w:rsid w:val="00292FE6"/>
    <w:rsid w:val="002A6836"/>
    <w:rsid w:val="002B36EC"/>
    <w:rsid w:val="002C6A36"/>
    <w:rsid w:val="002E0E88"/>
    <w:rsid w:val="002E29D9"/>
    <w:rsid w:val="002E6C9F"/>
    <w:rsid w:val="00303C2F"/>
    <w:rsid w:val="003274EB"/>
    <w:rsid w:val="00345B6D"/>
    <w:rsid w:val="00354566"/>
    <w:rsid w:val="003638C8"/>
    <w:rsid w:val="00396997"/>
    <w:rsid w:val="003B0BC8"/>
    <w:rsid w:val="003E57E8"/>
    <w:rsid w:val="003F0D75"/>
    <w:rsid w:val="0041677B"/>
    <w:rsid w:val="00425A41"/>
    <w:rsid w:val="004432F3"/>
    <w:rsid w:val="004465F1"/>
    <w:rsid w:val="00475C5C"/>
    <w:rsid w:val="005135D8"/>
    <w:rsid w:val="00520717"/>
    <w:rsid w:val="00521F43"/>
    <w:rsid w:val="00536493"/>
    <w:rsid w:val="00552138"/>
    <w:rsid w:val="0057181A"/>
    <w:rsid w:val="005937AA"/>
    <w:rsid w:val="00594995"/>
    <w:rsid w:val="005B1A6E"/>
    <w:rsid w:val="005B6A78"/>
    <w:rsid w:val="005D021A"/>
    <w:rsid w:val="005D0D89"/>
    <w:rsid w:val="005E2F55"/>
    <w:rsid w:val="00612198"/>
    <w:rsid w:val="00614ECD"/>
    <w:rsid w:val="00640C7D"/>
    <w:rsid w:val="006637D8"/>
    <w:rsid w:val="00676BD9"/>
    <w:rsid w:val="00677CC4"/>
    <w:rsid w:val="006940C5"/>
    <w:rsid w:val="006B4A28"/>
    <w:rsid w:val="006C4076"/>
    <w:rsid w:val="00704F90"/>
    <w:rsid w:val="00714B18"/>
    <w:rsid w:val="00716D29"/>
    <w:rsid w:val="007239FC"/>
    <w:rsid w:val="00725C3B"/>
    <w:rsid w:val="00742685"/>
    <w:rsid w:val="00744296"/>
    <w:rsid w:val="00755EA4"/>
    <w:rsid w:val="00761232"/>
    <w:rsid w:val="00777102"/>
    <w:rsid w:val="00792E96"/>
    <w:rsid w:val="007B2938"/>
    <w:rsid w:val="007C1415"/>
    <w:rsid w:val="007D398E"/>
    <w:rsid w:val="007E0D08"/>
    <w:rsid w:val="007F569A"/>
    <w:rsid w:val="00813ED7"/>
    <w:rsid w:val="00861BA7"/>
    <w:rsid w:val="008632A1"/>
    <w:rsid w:val="00886AD6"/>
    <w:rsid w:val="00893FD9"/>
    <w:rsid w:val="008A44FD"/>
    <w:rsid w:val="008C1945"/>
    <w:rsid w:val="008D6263"/>
    <w:rsid w:val="009173B3"/>
    <w:rsid w:val="00956BF0"/>
    <w:rsid w:val="00973236"/>
    <w:rsid w:val="0098377D"/>
    <w:rsid w:val="00983E59"/>
    <w:rsid w:val="0098491F"/>
    <w:rsid w:val="00990A08"/>
    <w:rsid w:val="009977A3"/>
    <w:rsid w:val="009D6D81"/>
    <w:rsid w:val="009F4407"/>
    <w:rsid w:val="009F79C0"/>
    <w:rsid w:val="00A10B2F"/>
    <w:rsid w:val="00A36FB6"/>
    <w:rsid w:val="00A85C21"/>
    <w:rsid w:val="00A9580C"/>
    <w:rsid w:val="00AB5906"/>
    <w:rsid w:val="00AC51F9"/>
    <w:rsid w:val="00AC7B9B"/>
    <w:rsid w:val="00AF1E8F"/>
    <w:rsid w:val="00B2209F"/>
    <w:rsid w:val="00B32751"/>
    <w:rsid w:val="00B455D0"/>
    <w:rsid w:val="00B45BE5"/>
    <w:rsid w:val="00B61007"/>
    <w:rsid w:val="00B61A3D"/>
    <w:rsid w:val="00B911B9"/>
    <w:rsid w:val="00B9735F"/>
    <w:rsid w:val="00BA5C18"/>
    <w:rsid w:val="00BC7F9E"/>
    <w:rsid w:val="00BD01A4"/>
    <w:rsid w:val="00BD4B35"/>
    <w:rsid w:val="00BF4D5A"/>
    <w:rsid w:val="00BF711B"/>
    <w:rsid w:val="00C206AF"/>
    <w:rsid w:val="00C35EE3"/>
    <w:rsid w:val="00C4218E"/>
    <w:rsid w:val="00C80702"/>
    <w:rsid w:val="00C96DF3"/>
    <w:rsid w:val="00CA0D53"/>
    <w:rsid w:val="00CE1733"/>
    <w:rsid w:val="00D01388"/>
    <w:rsid w:val="00D016A0"/>
    <w:rsid w:val="00D160E7"/>
    <w:rsid w:val="00D20D5B"/>
    <w:rsid w:val="00D2546D"/>
    <w:rsid w:val="00D403E4"/>
    <w:rsid w:val="00D52C8F"/>
    <w:rsid w:val="00D573BB"/>
    <w:rsid w:val="00D67F5C"/>
    <w:rsid w:val="00D81C6E"/>
    <w:rsid w:val="00DA7AEC"/>
    <w:rsid w:val="00DE42DB"/>
    <w:rsid w:val="00E04E9D"/>
    <w:rsid w:val="00E141BC"/>
    <w:rsid w:val="00E26463"/>
    <w:rsid w:val="00E46BB7"/>
    <w:rsid w:val="00E55F1A"/>
    <w:rsid w:val="00ED4060"/>
    <w:rsid w:val="00ED5834"/>
    <w:rsid w:val="00EE68BB"/>
    <w:rsid w:val="00F17CBC"/>
    <w:rsid w:val="00F36E82"/>
    <w:rsid w:val="00F37BD1"/>
    <w:rsid w:val="00F4372E"/>
    <w:rsid w:val="00F44FBD"/>
    <w:rsid w:val="00F52173"/>
    <w:rsid w:val="00F64E57"/>
    <w:rsid w:val="00F82122"/>
    <w:rsid w:val="00F87891"/>
    <w:rsid w:val="00F92F80"/>
    <w:rsid w:val="00FB54A6"/>
    <w:rsid w:val="00FC7B6D"/>
    <w:rsid w:val="00FD1E38"/>
    <w:rsid w:val="00FD2B9B"/>
    <w:rsid w:val="00FD4073"/>
    <w:rsid w:val="00FF0FBA"/>
    <w:rsid w:val="00FF65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CC4"/>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7E0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B6A78"/>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AD6"/>
  </w:style>
  <w:style w:type="paragraph" w:styleId="Footer">
    <w:name w:val="footer"/>
    <w:basedOn w:val="Normal"/>
    <w:link w:val="FooterChar"/>
    <w:uiPriority w:val="99"/>
    <w:unhideWhenUsed/>
    <w:rsid w:val="00886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AD6"/>
  </w:style>
  <w:style w:type="paragraph" w:styleId="BalloonText">
    <w:name w:val="Balloon Text"/>
    <w:basedOn w:val="Normal"/>
    <w:link w:val="BalloonTextChar"/>
    <w:uiPriority w:val="99"/>
    <w:semiHidden/>
    <w:unhideWhenUsed/>
    <w:rsid w:val="00886AD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6AD6"/>
    <w:rPr>
      <w:rFonts w:ascii="Tahoma" w:hAnsi="Tahoma" w:cs="Tahoma"/>
      <w:sz w:val="16"/>
      <w:szCs w:val="16"/>
    </w:rPr>
  </w:style>
  <w:style w:type="paragraph" w:customStyle="1" w:styleId="FrameContents">
    <w:name w:val="Frame Contents"/>
    <w:basedOn w:val="BodyText"/>
    <w:rsid w:val="007B2938"/>
    <w:pPr>
      <w:suppressAutoHyphens/>
    </w:pPr>
    <w:rPr>
      <w:rFonts w:ascii="Times New Roman" w:eastAsia="Calibri" w:hAnsi="Times New Roman"/>
      <w:color w:val="000000"/>
      <w:kern w:val="2"/>
      <w:sz w:val="24"/>
      <w:szCs w:val="24"/>
    </w:rPr>
  </w:style>
  <w:style w:type="paragraph" w:styleId="BodyText">
    <w:name w:val="Body Text"/>
    <w:basedOn w:val="Normal"/>
    <w:link w:val="BodyTextChar"/>
    <w:uiPriority w:val="99"/>
    <w:semiHidden/>
    <w:unhideWhenUsed/>
    <w:rsid w:val="007B2938"/>
    <w:pPr>
      <w:spacing w:after="120"/>
    </w:pPr>
  </w:style>
  <w:style w:type="character" w:customStyle="1" w:styleId="BodyTextChar">
    <w:name w:val="Body Text Char"/>
    <w:link w:val="BodyText"/>
    <w:uiPriority w:val="99"/>
    <w:semiHidden/>
    <w:rsid w:val="007B2938"/>
    <w:rPr>
      <w:rFonts w:eastAsia="Times New Roman" w:cs="Times New Roman"/>
    </w:rPr>
  </w:style>
  <w:style w:type="character" w:styleId="Hyperlink">
    <w:name w:val="Hyperlink"/>
    <w:unhideWhenUsed/>
    <w:rsid w:val="0012765A"/>
    <w:rPr>
      <w:color w:val="0000FF"/>
      <w:u w:val="single"/>
    </w:rPr>
  </w:style>
  <w:style w:type="table" w:styleId="TableGrid">
    <w:name w:val="Table Grid"/>
    <w:basedOn w:val="TableNormal"/>
    <w:uiPriority w:val="59"/>
    <w:rsid w:val="00861B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dmd">
    <w:name w:val="addmd"/>
    <w:basedOn w:val="DefaultParagraphFont"/>
    <w:rsid w:val="00D573BB"/>
  </w:style>
  <w:style w:type="paragraph" w:styleId="ListParagraph">
    <w:name w:val="List Paragraph"/>
    <w:basedOn w:val="Normal"/>
    <w:uiPriority w:val="34"/>
    <w:qFormat/>
    <w:rsid w:val="002625BD"/>
    <w:pPr>
      <w:suppressAutoHyphens/>
      <w:ind w:left="720"/>
      <w:contextualSpacing/>
    </w:pPr>
    <w:rPr>
      <w:rFonts w:ascii="Times New Roman" w:eastAsia="Calibri" w:hAnsi="Times New Roman"/>
      <w:color w:val="000000"/>
      <w:kern w:val="2"/>
      <w:sz w:val="24"/>
      <w:szCs w:val="24"/>
    </w:rPr>
  </w:style>
  <w:style w:type="character" w:customStyle="1" w:styleId="apple-converted-space">
    <w:name w:val="apple-converted-space"/>
    <w:basedOn w:val="DefaultParagraphFont"/>
    <w:rsid w:val="005B6A78"/>
  </w:style>
  <w:style w:type="character" w:customStyle="1" w:styleId="Heading3Char">
    <w:name w:val="Heading 3 Char"/>
    <w:basedOn w:val="DefaultParagraphFont"/>
    <w:link w:val="Heading3"/>
    <w:uiPriority w:val="9"/>
    <w:rsid w:val="005B6A78"/>
    <w:rPr>
      <w:rFonts w:ascii="Times New Roman" w:hAnsi="Times New Roman"/>
      <w:b/>
      <w:bCs/>
      <w:sz w:val="27"/>
      <w:szCs w:val="27"/>
    </w:rPr>
  </w:style>
  <w:style w:type="paragraph" w:styleId="NormalWeb">
    <w:name w:val="Normal (Web)"/>
    <w:basedOn w:val="Normal"/>
    <w:uiPriority w:val="99"/>
    <w:unhideWhenUsed/>
    <w:rsid w:val="005B6A78"/>
    <w:pPr>
      <w:spacing w:before="100" w:beforeAutospacing="1" w:after="100" w:afterAutospacing="1" w:line="240" w:lineRule="auto"/>
    </w:pPr>
    <w:rPr>
      <w:rFonts w:ascii="Times New Roman" w:hAnsi="Times New Roman"/>
      <w:sz w:val="24"/>
      <w:szCs w:val="24"/>
    </w:rPr>
  </w:style>
  <w:style w:type="character" w:customStyle="1" w:styleId="Heading2Char">
    <w:name w:val="Heading 2 Char"/>
    <w:basedOn w:val="DefaultParagraphFont"/>
    <w:link w:val="Heading2"/>
    <w:uiPriority w:val="9"/>
    <w:semiHidden/>
    <w:rsid w:val="007E0D08"/>
    <w:rPr>
      <w:rFonts w:asciiTheme="majorHAnsi" w:eastAsiaTheme="majorEastAsia" w:hAnsiTheme="majorHAnsi" w:cstheme="majorBidi"/>
      <w:b/>
      <w:bCs/>
      <w:color w:val="4F81BD" w:themeColor="accent1"/>
      <w:sz w:val="26"/>
      <w:szCs w:val="26"/>
    </w:rPr>
  </w:style>
  <w:style w:type="character" w:customStyle="1" w:styleId="tgc">
    <w:name w:val="_tgc"/>
    <w:basedOn w:val="DefaultParagraphFont"/>
    <w:rsid w:val="00016F97"/>
  </w:style>
  <w:style w:type="paragraph" w:customStyle="1" w:styleId="Body">
    <w:name w:val="Body"/>
    <w:rsid w:val="00FD4073"/>
    <w:pPr>
      <w:pBdr>
        <w:top w:val="nil"/>
        <w:left w:val="nil"/>
        <w:bottom w:val="nil"/>
        <w:right w:val="nil"/>
        <w:between w:val="nil"/>
        <w:bar w:val="nil"/>
      </w:pBdr>
      <w:spacing w:after="200" w:line="276" w:lineRule="auto"/>
    </w:pPr>
    <w:rPr>
      <w:rFonts w:eastAsia="Arial Unicode MS" w:cs="Arial Unicode MS"/>
      <w:color w:val="000000"/>
      <w:sz w:val="22"/>
      <w:szCs w:val="22"/>
      <w:u w:color="000000"/>
      <w:bdr w:val="nil"/>
      <w:lang w:eastAsia="en-IN"/>
    </w:rPr>
  </w:style>
  <w:style w:type="numbering" w:customStyle="1" w:styleId="ImportedStyle1">
    <w:name w:val="Imported Style 1"/>
    <w:rsid w:val="00FD4073"/>
    <w:pPr>
      <w:numPr>
        <w:numId w:val="2"/>
      </w:numPr>
    </w:pPr>
  </w:style>
  <w:style w:type="numbering" w:customStyle="1" w:styleId="ImportedStyle2">
    <w:name w:val="Imported Style 2"/>
    <w:rsid w:val="00FD4073"/>
    <w:pPr>
      <w:numPr>
        <w:numId w:val="4"/>
      </w:numPr>
    </w:pPr>
  </w:style>
  <w:style w:type="character" w:customStyle="1" w:styleId="Hyperlink0">
    <w:name w:val="Hyperlink.0"/>
    <w:basedOn w:val="DefaultParagraphFont"/>
    <w:rsid w:val="00FD4073"/>
    <w:rPr>
      <w:rFonts w:ascii="Calibri" w:eastAsia="Calibri" w:hAnsi="Calibri" w:cs="Calibri"/>
      <w:sz w:val="22"/>
      <w:szCs w:val="22"/>
    </w:rPr>
  </w:style>
  <w:style w:type="character" w:customStyle="1" w:styleId="None">
    <w:name w:val="None"/>
    <w:rsid w:val="00FD4073"/>
  </w:style>
</w:styles>
</file>

<file path=word/webSettings.xml><?xml version="1.0" encoding="utf-8"?>
<w:webSettings xmlns:r="http://schemas.openxmlformats.org/officeDocument/2006/relationships" xmlns:w="http://schemas.openxmlformats.org/wordprocessingml/2006/main">
  <w:divs>
    <w:div w:id="58016101">
      <w:bodyDiv w:val="1"/>
      <w:marLeft w:val="0"/>
      <w:marRight w:val="0"/>
      <w:marTop w:val="0"/>
      <w:marBottom w:val="0"/>
      <w:divBdr>
        <w:top w:val="none" w:sz="0" w:space="0" w:color="auto"/>
        <w:left w:val="none" w:sz="0" w:space="0" w:color="auto"/>
        <w:bottom w:val="none" w:sz="0" w:space="0" w:color="auto"/>
        <w:right w:val="none" w:sz="0" w:space="0" w:color="auto"/>
      </w:divBdr>
      <w:divsChild>
        <w:div w:id="1762096183">
          <w:marLeft w:val="0"/>
          <w:marRight w:val="0"/>
          <w:marTop w:val="0"/>
          <w:marBottom w:val="0"/>
          <w:divBdr>
            <w:top w:val="single" w:sz="6" w:space="5" w:color="755102"/>
            <w:left w:val="single" w:sz="6" w:space="11" w:color="755102"/>
            <w:bottom w:val="single" w:sz="6" w:space="5" w:color="755102"/>
            <w:right w:val="single" w:sz="6" w:space="5" w:color="755102"/>
          </w:divBdr>
        </w:div>
      </w:divsChild>
    </w:div>
    <w:div w:id="159196296">
      <w:bodyDiv w:val="1"/>
      <w:marLeft w:val="0"/>
      <w:marRight w:val="0"/>
      <w:marTop w:val="0"/>
      <w:marBottom w:val="0"/>
      <w:divBdr>
        <w:top w:val="none" w:sz="0" w:space="0" w:color="auto"/>
        <w:left w:val="none" w:sz="0" w:space="0" w:color="auto"/>
        <w:bottom w:val="none" w:sz="0" w:space="0" w:color="auto"/>
        <w:right w:val="none" w:sz="0" w:space="0" w:color="auto"/>
      </w:divBdr>
    </w:div>
    <w:div w:id="296882045">
      <w:bodyDiv w:val="1"/>
      <w:marLeft w:val="0"/>
      <w:marRight w:val="0"/>
      <w:marTop w:val="0"/>
      <w:marBottom w:val="0"/>
      <w:divBdr>
        <w:top w:val="none" w:sz="0" w:space="0" w:color="auto"/>
        <w:left w:val="none" w:sz="0" w:space="0" w:color="auto"/>
        <w:bottom w:val="none" w:sz="0" w:space="0" w:color="auto"/>
        <w:right w:val="none" w:sz="0" w:space="0" w:color="auto"/>
      </w:divBdr>
    </w:div>
    <w:div w:id="310791600">
      <w:bodyDiv w:val="1"/>
      <w:marLeft w:val="0"/>
      <w:marRight w:val="0"/>
      <w:marTop w:val="0"/>
      <w:marBottom w:val="0"/>
      <w:divBdr>
        <w:top w:val="none" w:sz="0" w:space="0" w:color="auto"/>
        <w:left w:val="none" w:sz="0" w:space="0" w:color="auto"/>
        <w:bottom w:val="none" w:sz="0" w:space="0" w:color="auto"/>
        <w:right w:val="none" w:sz="0" w:space="0" w:color="auto"/>
      </w:divBdr>
    </w:div>
    <w:div w:id="399986549">
      <w:bodyDiv w:val="1"/>
      <w:marLeft w:val="0"/>
      <w:marRight w:val="0"/>
      <w:marTop w:val="0"/>
      <w:marBottom w:val="0"/>
      <w:divBdr>
        <w:top w:val="none" w:sz="0" w:space="0" w:color="auto"/>
        <w:left w:val="none" w:sz="0" w:space="0" w:color="auto"/>
        <w:bottom w:val="none" w:sz="0" w:space="0" w:color="auto"/>
        <w:right w:val="none" w:sz="0" w:space="0" w:color="auto"/>
      </w:divBdr>
    </w:div>
    <w:div w:id="469327182">
      <w:bodyDiv w:val="1"/>
      <w:marLeft w:val="0"/>
      <w:marRight w:val="0"/>
      <w:marTop w:val="0"/>
      <w:marBottom w:val="0"/>
      <w:divBdr>
        <w:top w:val="none" w:sz="0" w:space="0" w:color="auto"/>
        <w:left w:val="none" w:sz="0" w:space="0" w:color="auto"/>
        <w:bottom w:val="none" w:sz="0" w:space="0" w:color="auto"/>
        <w:right w:val="none" w:sz="0" w:space="0" w:color="auto"/>
      </w:divBdr>
    </w:div>
    <w:div w:id="516388601">
      <w:bodyDiv w:val="1"/>
      <w:marLeft w:val="0"/>
      <w:marRight w:val="0"/>
      <w:marTop w:val="0"/>
      <w:marBottom w:val="0"/>
      <w:divBdr>
        <w:top w:val="none" w:sz="0" w:space="0" w:color="auto"/>
        <w:left w:val="none" w:sz="0" w:space="0" w:color="auto"/>
        <w:bottom w:val="none" w:sz="0" w:space="0" w:color="auto"/>
        <w:right w:val="none" w:sz="0" w:space="0" w:color="auto"/>
      </w:divBdr>
    </w:div>
    <w:div w:id="550849353">
      <w:bodyDiv w:val="1"/>
      <w:marLeft w:val="0"/>
      <w:marRight w:val="0"/>
      <w:marTop w:val="0"/>
      <w:marBottom w:val="0"/>
      <w:divBdr>
        <w:top w:val="none" w:sz="0" w:space="0" w:color="auto"/>
        <w:left w:val="none" w:sz="0" w:space="0" w:color="auto"/>
        <w:bottom w:val="none" w:sz="0" w:space="0" w:color="auto"/>
        <w:right w:val="none" w:sz="0" w:space="0" w:color="auto"/>
      </w:divBdr>
    </w:div>
    <w:div w:id="610284685">
      <w:bodyDiv w:val="1"/>
      <w:marLeft w:val="0"/>
      <w:marRight w:val="0"/>
      <w:marTop w:val="0"/>
      <w:marBottom w:val="0"/>
      <w:divBdr>
        <w:top w:val="none" w:sz="0" w:space="0" w:color="auto"/>
        <w:left w:val="none" w:sz="0" w:space="0" w:color="auto"/>
        <w:bottom w:val="none" w:sz="0" w:space="0" w:color="auto"/>
        <w:right w:val="none" w:sz="0" w:space="0" w:color="auto"/>
      </w:divBdr>
    </w:div>
    <w:div w:id="670447167">
      <w:bodyDiv w:val="1"/>
      <w:marLeft w:val="0"/>
      <w:marRight w:val="0"/>
      <w:marTop w:val="0"/>
      <w:marBottom w:val="0"/>
      <w:divBdr>
        <w:top w:val="none" w:sz="0" w:space="0" w:color="auto"/>
        <w:left w:val="none" w:sz="0" w:space="0" w:color="auto"/>
        <w:bottom w:val="none" w:sz="0" w:space="0" w:color="auto"/>
        <w:right w:val="none" w:sz="0" w:space="0" w:color="auto"/>
      </w:divBdr>
    </w:div>
    <w:div w:id="671418550">
      <w:bodyDiv w:val="1"/>
      <w:marLeft w:val="0"/>
      <w:marRight w:val="0"/>
      <w:marTop w:val="0"/>
      <w:marBottom w:val="0"/>
      <w:divBdr>
        <w:top w:val="none" w:sz="0" w:space="0" w:color="auto"/>
        <w:left w:val="none" w:sz="0" w:space="0" w:color="auto"/>
        <w:bottom w:val="none" w:sz="0" w:space="0" w:color="auto"/>
        <w:right w:val="none" w:sz="0" w:space="0" w:color="auto"/>
      </w:divBdr>
    </w:div>
    <w:div w:id="708916993">
      <w:bodyDiv w:val="1"/>
      <w:marLeft w:val="0"/>
      <w:marRight w:val="0"/>
      <w:marTop w:val="0"/>
      <w:marBottom w:val="0"/>
      <w:divBdr>
        <w:top w:val="none" w:sz="0" w:space="0" w:color="auto"/>
        <w:left w:val="none" w:sz="0" w:space="0" w:color="auto"/>
        <w:bottom w:val="none" w:sz="0" w:space="0" w:color="auto"/>
        <w:right w:val="none" w:sz="0" w:space="0" w:color="auto"/>
      </w:divBdr>
    </w:div>
    <w:div w:id="710113762">
      <w:bodyDiv w:val="1"/>
      <w:marLeft w:val="0"/>
      <w:marRight w:val="0"/>
      <w:marTop w:val="0"/>
      <w:marBottom w:val="0"/>
      <w:divBdr>
        <w:top w:val="none" w:sz="0" w:space="0" w:color="auto"/>
        <w:left w:val="none" w:sz="0" w:space="0" w:color="auto"/>
        <w:bottom w:val="none" w:sz="0" w:space="0" w:color="auto"/>
        <w:right w:val="none" w:sz="0" w:space="0" w:color="auto"/>
      </w:divBdr>
    </w:div>
    <w:div w:id="725684564">
      <w:bodyDiv w:val="1"/>
      <w:marLeft w:val="0"/>
      <w:marRight w:val="0"/>
      <w:marTop w:val="0"/>
      <w:marBottom w:val="0"/>
      <w:divBdr>
        <w:top w:val="none" w:sz="0" w:space="0" w:color="auto"/>
        <w:left w:val="none" w:sz="0" w:space="0" w:color="auto"/>
        <w:bottom w:val="none" w:sz="0" w:space="0" w:color="auto"/>
        <w:right w:val="none" w:sz="0" w:space="0" w:color="auto"/>
      </w:divBdr>
    </w:div>
    <w:div w:id="950474778">
      <w:bodyDiv w:val="1"/>
      <w:marLeft w:val="0"/>
      <w:marRight w:val="0"/>
      <w:marTop w:val="0"/>
      <w:marBottom w:val="0"/>
      <w:divBdr>
        <w:top w:val="none" w:sz="0" w:space="0" w:color="auto"/>
        <w:left w:val="none" w:sz="0" w:space="0" w:color="auto"/>
        <w:bottom w:val="none" w:sz="0" w:space="0" w:color="auto"/>
        <w:right w:val="none" w:sz="0" w:space="0" w:color="auto"/>
      </w:divBdr>
    </w:div>
    <w:div w:id="1097408917">
      <w:bodyDiv w:val="1"/>
      <w:marLeft w:val="0"/>
      <w:marRight w:val="0"/>
      <w:marTop w:val="0"/>
      <w:marBottom w:val="0"/>
      <w:divBdr>
        <w:top w:val="none" w:sz="0" w:space="0" w:color="auto"/>
        <w:left w:val="none" w:sz="0" w:space="0" w:color="auto"/>
        <w:bottom w:val="none" w:sz="0" w:space="0" w:color="auto"/>
        <w:right w:val="none" w:sz="0" w:space="0" w:color="auto"/>
      </w:divBdr>
    </w:div>
    <w:div w:id="1188057744">
      <w:bodyDiv w:val="1"/>
      <w:marLeft w:val="0"/>
      <w:marRight w:val="0"/>
      <w:marTop w:val="0"/>
      <w:marBottom w:val="0"/>
      <w:divBdr>
        <w:top w:val="none" w:sz="0" w:space="0" w:color="auto"/>
        <w:left w:val="none" w:sz="0" w:space="0" w:color="auto"/>
        <w:bottom w:val="none" w:sz="0" w:space="0" w:color="auto"/>
        <w:right w:val="none" w:sz="0" w:space="0" w:color="auto"/>
      </w:divBdr>
    </w:div>
    <w:div w:id="1196578322">
      <w:bodyDiv w:val="1"/>
      <w:marLeft w:val="0"/>
      <w:marRight w:val="0"/>
      <w:marTop w:val="0"/>
      <w:marBottom w:val="0"/>
      <w:divBdr>
        <w:top w:val="none" w:sz="0" w:space="0" w:color="auto"/>
        <w:left w:val="none" w:sz="0" w:space="0" w:color="auto"/>
        <w:bottom w:val="none" w:sz="0" w:space="0" w:color="auto"/>
        <w:right w:val="none" w:sz="0" w:space="0" w:color="auto"/>
      </w:divBdr>
    </w:div>
    <w:div w:id="1311445525">
      <w:bodyDiv w:val="1"/>
      <w:marLeft w:val="0"/>
      <w:marRight w:val="0"/>
      <w:marTop w:val="0"/>
      <w:marBottom w:val="0"/>
      <w:divBdr>
        <w:top w:val="none" w:sz="0" w:space="0" w:color="auto"/>
        <w:left w:val="none" w:sz="0" w:space="0" w:color="auto"/>
        <w:bottom w:val="none" w:sz="0" w:space="0" w:color="auto"/>
        <w:right w:val="none" w:sz="0" w:space="0" w:color="auto"/>
      </w:divBdr>
    </w:div>
    <w:div w:id="1386947006">
      <w:bodyDiv w:val="1"/>
      <w:marLeft w:val="0"/>
      <w:marRight w:val="0"/>
      <w:marTop w:val="0"/>
      <w:marBottom w:val="0"/>
      <w:divBdr>
        <w:top w:val="none" w:sz="0" w:space="0" w:color="auto"/>
        <w:left w:val="none" w:sz="0" w:space="0" w:color="auto"/>
        <w:bottom w:val="none" w:sz="0" w:space="0" w:color="auto"/>
        <w:right w:val="none" w:sz="0" w:space="0" w:color="auto"/>
      </w:divBdr>
    </w:div>
    <w:div w:id="1400329839">
      <w:bodyDiv w:val="1"/>
      <w:marLeft w:val="0"/>
      <w:marRight w:val="0"/>
      <w:marTop w:val="0"/>
      <w:marBottom w:val="0"/>
      <w:divBdr>
        <w:top w:val="none" w:sz="0" w:space="0" w:color="auto"/>
        <w:left w:val="none" w:sz="0" w:space="0" w:color="auto"/>
        <w:bottom w:val="none" w:sz="0" w:space="0" w:color="auto"/>
        <w:right w:val="none" w:sz="0" w:space="0" w:color="auto"/>
      </w:divBdr>
    </w:div>
    <w:div w:id="1409840781">
      <w:bodyDiv w:val="1"/>
      <w:marLeft w:val="0"/>
      <w:marRight w:val="0"/>
      <w:marTop w:val="0"/>
      <w:marBottom w:val="0"/>
      <w:divBdr>
        <w:top w:val="none" w:sz="0" w:space="0" w:color="auto"/>
        <w:left w:val="none" w:sz="0" w:space="0" w:color="auto"/>
        <w:bottom w:val="none" w:sz="0" w:space="0" w:color="auto"/>
        <w:right w:val="none" w:sz="0" w:space="0" w:color="auto"/>
      </w:divBdr>
    </w:div>
    <w:div w:id="1450128478">
      <w:bodyDiv w:val="1"/>
      <w:marLeft w:val="0"/>
      <w:marRight w:val="0"/>
      <w:marTop w:val="0"/>
      <w:marBottom w:val="0"/>
      <w:divBdr>
        <w:top w:val="none" w:sz="0" w:space="0" w:color="auto"/>
        <w:left w:val="none" w:sz="0" w:space="0" w:color="auto"/>
        <w:bottom w:val="none" w:sz="0" w:space="0" w:color="auto"/>
        <w:right w:val="none" w:sz="0" w:space="0" w:color="auto"/>
      </w:divBdr>
    </w:div>
    <w:div w:id="1606762796">
      <w:bodyDiv w:val="1"/>
      <w:marLeft w:val="0"/>
      <w:marRight w:val="0"/>
      <w:marTop w:val="0"/>
      <w:marBottom w:val="0"/>
      <w:divBdr>
        <w:top w:val="none" w:sz="0" w:space="0" w:color="auto"/>
        <w:left w:val="none" w:sz="0" w:space="0" w:color="auto"/>
        <w:bottom w:val="none" w:sz="0" w:space="0" w:color="auto"/>
        <w:right w:val="none" w:sz="0" w:space="0" w:color="auto"/>
      </w:divBdr>
    </w:div>
    <w:div w:id="1706713961">
      <w:bodyDiv w:val="1"/>
      <w:marLeft w:val="0"/>
      <w:marRight w:val="0"/>
      <w:marTop w:val="0"/>
      <w:marBottom w:val="0"/>
      <w:divBdr>
        <w:top w:val="none" w:sz="0" w:space="0" w:color="auto"/>
        <w:left w:val="none" w:sz="0" w:space="0" w:color="auto"/>
        <w:bottom w:val="none" w:sz="0" w:space="0" w:color="auto"/>
        <w:right w:val="none" w:sz="0" w:space="0" w:color="auto"/>
      </w:divBdr>
    </w:div>
    <w:div w:id="1708483767">
      <w:bodyDiv w:val="1"/>
      <w:marLeft w:val="0"/>
      <w:marRight w:val="0"/>
      <w:marTop w:val="0"/>
      <w:marBottom w:val="0"/>
      <w:divBdr>
        <w:top w:val="none" w:sz="0" w:space="0" w:color="auto"/>
        <w:left w:val="none" w:sz="0" w:space="0" w:color="auto"/>
        <w:bottom w:val="none" w:sz="0" w:space="0" w:color="auto"/>
        <w:right w:val="none" w:sz="0" w:space="0" w:color="auto"/>
      </w:divBdr>
    </w:div>
    <w:div w:id="1803428060">
      <w:bodyDiv w:val="1"/>
      <w:marLeft w:val="0"/>
      <w:marRight w:val="0"/>
      <w:marTop w:val="0"/>
      <w:marBottom w:val="0"/>
      <w:divBdr>
        <w:top w:val="none" w:sz="0" w:space="0" w:color="auto"/>
        <w:left w:val="none" w:sz="0" w:space="0" w:color="auto"/>
        <w:bottom w:val="none" w:sz="0" w:space="0" w:color="auto"/>
        <w:right w:val="none" w:sz="0" w:space="0" w:color="auto"/>
      </w:divBdr>
    </w:div>
    <w:div w:id="1908488017">
      <w:bodyDiv w:val="1"/>
      <w:marLeft w:val="0"/>
      <w:marRight w:val="0"/>
      <w:marTop w:val="0"/>
      <w:marBottom w:val="0"/>
      <w:divBdr>
        <w:top w:val="none" w:sz="0" w:space="0" w:color="auto"/>
        <w:left w:val="none" w:sz="0" w:space="0" w:color="auto"/>
        <w:bottom w:val="none" w:sz="0" w:space="0" w:color="auto"/>
        <w:right w:val="none" w:sz="0" w:space="0" w:color="auto"/>
      </w:divBdr>
    </w:div>
    <w:div w:id="1909459608">
      <w:bodyDiv w:val="1"/>
      <w:marLeft w:val="0"/>
      <w:marRight w:val="0"/>
      <w:marTop w:val="0"/>
      <w:marBottom w:val="0"/>
      <w:divBdr>
        <w:top w:val="none" w:sz="0" w:space="0" w:color="auto"/>
        <w:left w:val="none" w:sz="0" w:space="0" w:color="auto"/>
        <w:bottom w:val="none" w:sz="0" w:space="0" w:color="auto"/>
        <w:right w:val="none" w:sz="0" w:space="0" w:color="auto"/>
      </w:divBdr>
    </w:div>
    <w:div w:id="1982076892">
      <w:bodyDiv w:val="1"/>
      <w:marLeft w:val="0"/>
      <w:marRight w:val="0"/>
      <w:marTop w:val="0"/>
      <w:marBottom w:val="0"/>
      <w:divBdr>
        <w:top w:val="none" w:sz="0" w:space="0" w:color="auto"/>
        <w:left w:val="none" w:sz="0" w:space="0" w:color="auto"/>
        <w:bottom w:val="none" w:sz="0" w:space="0" w:color="auto"/>
        <w:right w:val="none" w:sz="0" w:space="0" w:color="auto"/>
      </w:divBdr>
    </w:div>
    <w:div w:id="1998532717">
      <w:bodyDiv w:val="1"/>
      <w:marLeft w:val="0"/>
      <w:marRight w:val="0"/>
      <w:marTop w:val="0"/>
      <w:marBottom w:val="0"/>
      <w:divBdr>
        <w:top w:val="none" w:sz="0" w:space="0" w:color="auto"/>
        <w:left w:val="none" w:sz="0" w:space="0" w:color="auto"/>
        <w:bottom w:val="none" w:sz="0" w:space="0" w:color="auto"/>
        <w:right w:val="none" w:sz="0" w:space="0" w:color="auto"/>
      </w:divBdr>
    </w:div>
    <w:div w:id="2018850098">
      <w:bodyDiv w:val="1"/>
      <w:marLeft w:val="0"/>
      <w:marRight w:val="0"/>
      <w:marTop w:val="0"/>
      <w:marBottom w:val="0"/>
      <w:divBdr>
        <w:top w:val="none" w:sz="0" w:space="0" w:color="auto"/>
        <w:left w:val="none" w:sz="0" w:space="0" w:color="auto"/>
        <w:bottom w:val="none" w:sz="0" w:space="0" w:color="auto"/>
        <w:right w:val="none" w:sz="0" w:space="0" w:color="auto"/>
      </w:divBdr>
    </w:div>
    <w:div w:id="2084597549">
      <w:bodyDiv w:val="1"/>
      <w:marLeft w:val="0"/>
      <w:marRight w:val="0"/>
      <w:marTop w:val="0"/>
      <w:marBottom w:val="0"/>
      <w:divBdr>
        <w:top w:val="none" w:sz="0" w:space="0" w:color="auto"/>
        <w:left w:val="none" w:sz="0" w:space="0" w:color="auto"/>
        <w:bottom w:val="none" w:sz="0" w:space="0" w:color="auto"/>
        <w:right w:val="none" w:sz="0" w:space="0" w:color="auto"/>
      </w:divBdr>
    </w:div>
    <w:div w:id="212680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4.jpeg"/><Relationship Id="rId2" Type="http://schemas.openxmlformats.org/officeDocument/2006/relationships/image" Target="media/image13.jpeg"/><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Nitya\Sem%201%20and%202%20-%202014\DLDA\Manual%20&amp;%20Journal\DLDA_MANUAL_14_FINAL%204,5%20add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7E299-AAC6-4314-997A-5038F6B94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DLDA_MANUAL_14_FINAL 4,5 added.dot</Template>
  <TotalTime>146</TotalTime>
  <Pages>12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somaiya</Company>
  <LinksUpToDate>false</LinksUpToDate>
  <CharactersWithSpaces>2785</CharactersWithSpaces>
  <SharedDoc>false</SharedDoc>
  <HLinks>
    <vt:vector size="48" baseType="variant">
      <vt:variant>
        <vt:i4>5177358</vt:i4>
      </vt:variant>
      <vt:variant>
        <vt:i4>27</vt:i4>
      </vt:variant>
      <vt:variant>
        <vt:i4>0</vt:i4>
      </vt:variant>
      <vt:variant>
        <vt:i4>5</vt:i4>
      </vt:variant>
      <vt:variant>
        <vt:lpwstr>http://esd.cs.ucr.edu/labs/tutorial/</vt:lpwstr>
      </vt:variant>
      <vt:variant>
        <vt:lpwstr/>
      </vt:variant>
      <vt:variant>
        <vt:i4>5177358</vt:i4>
      </vt:variant>
      <vt:variant>
        <vt:i4>24</vt:i4>
      </vt:variant>
      <vt:variant>
        <vt:i4>0</vt:i4>
      </vt:variant>
      <vt:variant>
        <vt:i4>5</vt:i4>
      </vt:variant>
      <vt:variant>
        <vt:lpwstr>http://esd.cs.ucr.edu/labs/tutorial/</vt:lpwstr>
      </vt:variant>
      <vt:variant>
        <vt:lpwstr/>
      </vt:variant>
      <vt:variant>
        <vt:i4>3014766</vt:i4>
      </vt:variant>
      <vt:variant>
        <vt:i4>21</vt:i4>
      </vt:variant>
      <vt:variant>
        <vt:i4>0</vt:i4>
      </vt:variant>
      <vt:variant>
        <vt:i4>5</vt:i4>
      </vt:variant>
      <vt:variant>
        <vt:lpwstr>http://www.fatih.edu.tr/~aliadam/EEE122A/EEE122Ch6COUNTERS.pdf</vt:lpwstr>
      </vt:variant>
      <vt:variant>
        <vt:lpwstr/>
      </vt:variant>
      <vt:variant>
        <vt:i4>3014766</vt:i4>
      </vt:variant>
      <vt:variant>
        <vt:i4>18</vt:i4>
      </vt:variant>
      <vt:variant>
        <vt:i4>0</vt:i4>
      </vt:variant>
      <vt:variant>
        <vt:i4>5</vt:i4>
      </vt:variant>
      <vt:variant>
        <vt:lpwstr>http://www.fatih.edu.tr/~aliadam/EEE122A/EEE122Ch6COUNTERS.pdf</vt:lpwstr>
      </vt:variant>
      <vt:variant>
        <vt:lpwstr/>
      </vt:variant>
      <vt:variant>
        <vt:i4>4456457</vt:i4>
      </vt:variant>
      <vt:variant>
        <vt:i4>15</vt:i4>
      </vt:variant>
      <vt:variant>
        <vt:i4>0</vt:i4>
      </vt:variant>
      <vt:variant>
        <vt:i4>5</vt:i4>
      </vt:variant>
      <vt:variant>
        <vt:lpwstr>https://wiki.engr.illinois.edu/download/attachments/84770821/08-Multiplexers.pdf?version=2&amp;modificationDate=1285128827000</vt:lpwstr>
      </vt:variant>
      <vt:variant>
        <vt:lpwstr/>
      </vt:variant>
      <vt:variant>
        <vt:i4>4456457</vt:i4>
      </vt:variant>
      <vt:variant>
        <vt:i4>12</vt:i4>
      </vt:variant>
      <vt:variant>
        <vt:i4>0</vt:i4>
      </vt:variant>
      <vt:variant>
        <vt:i4>5</vt:i4>
      </vt:variant>
      <vt:variant>
        <vt:lpwstr>https://wiki.engr.illinois.edu/download/attachments/84770821/08-Multiplexers.pdf?version=2&amp;modificationDate=1285128827000</vt:lpwstr>
      </vt:variant>
      <vt:variant>
        <vt:lpwstr/>
      </vt:variant>
      <vt:variant>
        <vt:i4>131195</vt:i4>
      </vt:variant>
      <vt:variant>
        <vt:i4>3</vt:i4>
      </vt:variant>
      <vt:variant>
        <vt:i4>0</vt:i4>
      </vt:variant>
      <vt:variant>
        <vt:i4>5</vt:i4>
      </vt:variant>
      <vt:variant>
        <vt:lpwstr>http://physics.niser.ac.in/labmanuals/sem5/elect/7_ADDER SUBTRACTOR CIRCUITS.pdf</vt:lpwstr>
      </vt:variant>
      <vt:variant>
        <vt:lpwstr/>
      </vt:variant>
      <vt:variant>
        <vt:i4>131195</vt:i4>
      </vt:variant>
      <vt:variant>
        <vt:i4>0</vt:i4>
      </vt:variant>
      <vt:variant>
        <vt:i4>0</vt:i4>
      </vt:variant>
      <vt:variant>
        <vt:i4>5</vt:i4>
      </vt:variant>
      <vt:variant>
        <vt:lpwstr>http://physics.niser.ac.in/labmanuals/sem5/elect/7_ADDER SUBTRACTOR CIRCUITS.pdf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prithvi</cp:lastModifiedBy>
  <cp:revision>30</cp:revision>
  <dcterms:created xsi:type="dcterms:W3CDTF">2018-03-07T10:58:00Z</dcterms:created>
  <dcterms:modified xsi:type="dcterms:W3CDTF">2019-03-09T17:37:00Z</dcterms:modified>
</cp:coreProperties>
</file>